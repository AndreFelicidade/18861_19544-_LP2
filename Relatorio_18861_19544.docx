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568FA145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 xml:space="preserve">Relatório de </w:t>
      </w:r>
      <w:r w:rsidR="003A5CCC"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>trabalho prático</w:t>
      </w:r>
    </w:p>
    <w:p w14:paraId="544B5974" w14:textId="159C8105" w:rsidR="1C728AF9" w:rsidRPr="00646A68" w:rsidRDefault="1C728AF9" w:rsidP="041C3C9B">
      <w:pPr>
        <w:pStyle w:val="Ttulo"/>
        <w:jc w:val="right"/>
        <w:rPr>
          <w:lang w:val="pt-PT"/>
        </w:rPr>
      </w:pPr>
      <w:r w:rsidRPr="616CF8B5">
        <w:rPr>
          <w:color w:val="365F91" w:themeColor="accent1" w:themeShade="BF"/>
          <w:lang w:val="pt-PT"/>
        </w:rPr>
        <w:t>Sistema de gestão de uma urgência em C#</w:t>
      </w:r>
    </w:p>
    <w:p w14:paraId="73E24C3F" w14:textId="34570A0D" w:rsidR="002F46F2" w:rsidRPr="000D7293" w:rsidRDefault="00EC0422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28"/>
          <w:lang w:val="pt-PT"/>
        </w:rPr>
      </w:pPr>
      <w:r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 xml:space="preserve">Ana Rita </w:t>
      </w:r>
      <w:r w:rsidR="00646A68"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>SILVA E</w:t>
      </w:r>
      <w:r w:rsidR="03D3CAC3"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 xml:space="preserve"> </w:t>
      </w:r>
      <w:r w:rsidR="0DD4F262" w:rsidRPr="041C3C9B">
        <w:rPr>
          <w:rFonts w:ascii="Cambria" w:hAnsi="Cambria" w:cs="Arial"/>
          <w:color w:val="365F91" w:themeColor="accent1" w:themeShade="BF"/>
          <w:sz w:val="28"/>
          <w:szCs w:val="28"/>
          <w:lang w:val="pt-PT"/>
        </w:rPr>
        <w:t>André Felicidade</w:t>
      </w:r>
    </w:p>
    <w:p w14:paraId="3D563ED5" w14:textId="3C99BF51" w:rsidR="00535585" w:rsidRPr="000D7293" w:rsidRDefault="007C7F01" w:rsidP="041C3C9B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lang w:val="pt-PT"/>
        </w:rPr>
      </w:pPr>
      <w:r w:rsidRPr="041C3C9B">
        <w:rPr>
          <w:rFonts w:ascii="Cambria" w:hAnsi="Cambria" w:cs="Arial"/>
          <w:color w:val="365F91" w:themeColor="accent1" w:themeShade="BF"/>
          <w:lang w:val="pt-PT"/>
        </w:rPr>
        <w:t xml:space="preserve">Aluno </w:t>
      </w:r>
      <w:r w:rsidR="00535585" w:rsidRPr="041C3C9B">
        <w:rPr>
          <w:rFonts w:ascii="Cambria" w:hAnsi="Cambria" w:cs="Arial"/>
          <w:color w:val="365F91" w:themeColor="accent1" w:themeShade="BF"/>
          <w:lang w:val="pt-PT"/>
        </w:rPr>
        <w:t xml:space="preserve">nº </w:t>
      </w:r>
      <w:r w:rsidR="00EC0422" w:rsidRPr="041C3C9B">
        <w:rPr>
          <w:rFonts w:ascii="Cambria" w:hAnsi="Cambria" w:cs="Arial"/>
          <w:color w:val="365F91" w:themeColor="accent1" w:themeShade="BF"/>
          <w:lang w:val="pt-PT"/>
        </w:rPr>
        <w:t>19544</w:t>
      </w:r>
      <w:r w:rsidR="00646A68">
        <w:rPr>
          <w:rFonts w:ascii="Cambria" w:hAnsi="Cambria" w:cs="Arial"/>
          <w:color w:val="365F91" w:themeColor="accent1" w:themeShade="BF"/>
          <w:lang w:val="pt-PT"/>
        </w:rPr>
        <w:t xml:space="preserve"> e 18861</w:t>
      </w:r>
      <w:r w:rsidR="48A49CAB" w:rsidRPr="041C3C9B">
        <w:rPr>
          <w:rFonts w:ascii="Cambria" w:hAnsi="Cambria" w:cs="Arial"/>
          <w:color w:val="365F91" w:themeColor="accent1" w:themeShade="BF"/>
          <w:lang w:val="pt-PT"/>
        </w:rPr>
        <w:t xml:space="preserve"> 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2A86A62B" w14:textId="77777777" w:rsidR="00FB343A" w:rsidRDefault="0002325C" w:rsidP="00FB343A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00894672" w:rsidR="007C7F01" w:rsidRPr="00FB343A" w:rsidRDefault="007C7F01" w:rsidP="00FB343A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proofErr w:type="gramStart"/>
      <w:r w:rsidR="00AB0A26">
        <w:rPr>
          <w:rFonts w:ascii="Cambria" w:hAnsi="Cambria" w:cs="Arial"/>
          <w:color w:val="17365D"/>
          <w:lang w:val="pt-PT"/>
        </w:rPr>
        <w:t>Maio</w:t>
      </w:r>
      <w:proofErr w:type="gramEnd"/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EC0422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48221DA7" w14:textId="77777777" w:rsidR="00FB343A" w:rsidRDefault="00FB343A" w:rsidP="003D1248">
      <w:pPr>
        <w:pStyle w:val="Seccao"/>
      </w:pPr>
    </w:p>
    <w:p w14:paraId="0B128063" w14:textId="77777777" w:rsidR="00FB343A" w:rsidRDefault="00FB343A" w:rsidP="003D1248">
      <w:pPr>
        <w:pStyle w:val="Seccao"/>
      </w:pPr>
    </w:p>
    <w:p w14:paraId="6497C46D" w14:textId="77777777" w:rsidR="00FB343A" w:rsidRDefault="00FB343A" w:rsidP="003D1248">
      <w:pPr>
        <w:pStyle w:val="Seccao"/>
      </w:pPr>
    </w:p>
    <w:p w14:paraId="11CFD4D7" w14:textId="77777777" w:rsidR="00FB343A" w:rsidRDefault="00FB343A" w:rsidP="003D1248">
      <w:pPr>
        <w:pStyle w:val="Seccao"/>
      </w:pPr>
    </w:p>
    <w:p w14:paraId="3B644BAF" w14:textId="77777777" w:rsidR="00FB343A" w:rsidRDefault="00FB343A" w:rsidP="003D1248">
      <w:pPr>
        <w:pStyle w:val="Seccao"/>
      </w:pPr>
    </w:p>
    <w:p w14:paraId="655B93E8" w14:textId="77777777" w:rsidR="00FB343A" w:rsidRDefault="00FB343A" w:rsidP="003D1248">
      <w:pPr>
        <w:pStyle w:val="Seccao"/>
      </w:pPr>
    </w:p>
    <w:p w14:paraId="6A73059A" w14:textId="77777777" w:rsidR="00FB343A" w:rsidRDefault="00FB343A" w:rsidP="003D1248">
      <w:pPr>
        <w:pStyle w:val="Seccao"/>
      </w:pPr>
    </w:p>
    <w:p w14:paraId="0C7630DC" w14:textId="77777777" w:rsidR="00FB343A" w:rsidRDefault="00FB343A" w:rsidP="003D1248">
      <w:pPr>
        <w:pStyle w:val="Seccao"/>
      </w:pPr>
    </w:p>
    <w:p w14:paraId="1C342B06" w14:textId="77777777" w:rsidR="00FB343A" w:rsidRDefault="00FB343A" w:rsidP="003D1248">
      <w:pPr>
        <w:pStyle w:val="Seccao"/>
      </w:pPr>
    </w:p>
    <w:p w14:paraId="31DD5291" w14:textId="77777777" w:rsidR="00FB343A" w:rsidRDefault="00FB343A" w:rsidP="003D1248">
      <w:pPr>
        <w:pStyle w:val="Seccao"/>
      </w:pPr>
    </w:p>
    <w:p w14:paraId="04227809" w14:textId="18633B0E" w:rsidR="001C7A1B" w:rsidRPr="000D7293" w:rsidRDefault="002F46F2" w:rsidP="003D1248">
      <w:pPr>
        <w:pStyle w:val="Seccao"/>
      </w:pPr>
      <w:r w:rsidRPr="000D7293">
        <w:lastRenderedPageBreak/>
        <w:t>Índice</w:t>
      </w:r>
    </w:p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id w:val="1009490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4AF7B0" w14:textId="1B4663FF" w:rsidR="00FB343A" w:rsidRDefault="00FB343A">
          <w:pPr>
            <w:pStyle w:val="Cabealhodondice"/>
          </w:pPr>
        </w:p>
        <w:p w14:paraId="090AE39B" w14:textId="29F0C8E4" w:rsidR="009B5475" w:rsidRDefault="00FB343A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19654" w:history="1">
            <w:r w:rsidR="009B5475" w:rsidRPr="00A325B6">
              <w:rPr>
                <w:rStyle w:val="Hiperligao"/>
                <w:noProof/>
              </w:rPr>
              <w:t>1</w:t>
            </w:r>
            <w:r w:rsidR="009B5475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</w:rPr>
              <w:t>Introdução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_Toc38819654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1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01CA54FB" w14:textId="01C4B09C" w:rsidR="009B5475" w:rsidRDefault="00347E5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55" w:history="1">
            <w:r w:rsidR="009B5475" w:rsidRPr="00A325B6">
              <w:rPr>
                <w:rStyle w:val="Hiperligao"/>
                <w:noProof/>
                <w:lang w:val="pt-PT"/>
              </w:rPr>
              <w:t>1.1</w:t>
            </w:r>
            <w:r w:rsidR="009B5475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  <w:lang w:val="pt-PT"/>
              </w:rPr>
              <w:t>Motivação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_Toc38819655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1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4A2ABFFB" w14:textId="5FE989FB" w:rsidR="009B5475" w:rsidRDefault="00347E5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56" w:history="1">
            <w:r w:rsidR="009B5475" w:rsidRPr="00A325B6">
              <w:rPr>
                <w:rStyle w:val="Hiperligao"/>
                <w:noProof/>
                <w:lang w:val="pt-PT"/>
              </w:rPr>
              <w:t>1.2</w:t>
            </w:r>
            <w:r w:rsidR="009B5475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  <w:lang w:val="pt-PT"/>
              </w:rPr>
              <w:t>Objetivos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_Toc38819656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1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6513CCC3" w14:textId="57EE96BE" w:rsidR="009B5475" w:rsidRDefault="00347E5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57" w:history="1">
            <w:r w:rsidR="009B5475" w:rsidRPr="00A325B6">
              <w:rPr>
                <w:rStyle w:val="Hiperligao"/>
                <w:noProof/>
                <w:lang w:val="pt-PT"/>
              </w:rPr>
              <w:t>1.3</w:t>
            </w:r>
            <w:r w:rsidR="009B5475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  <w:lang w:val="pt-PT"/>
              </w:rPr>
              <w:t>Estrutura do Documento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_Toc38819657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2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43A337BF" w14:textId="47886464" w:rsidR="009B5475" w:rsidRDefault="00347E5C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58" w:history="1">
            <w:r w:rsidR="009B5475" w:rsidRPr="00A325B6">
              <w:rPr>
                <w:rStyle w:val="Hiperligao"/>
                <w:noProof/>
              </w:rPr>
              <w:t>2</w:t>
            </w:r>
            <w:r w:rsidR="009B5475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</w:rPr>
              <w:t>Análise do problema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_Toc38819658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3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679E6B3B" w14:textId="65071DFB" w:rsidR="009B5475" w:rsidRDefault="00347E5C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59" w:history="1">
            <w:r w:rsidR="009B5475" w:rsidRPr="00A325B6">
              <w:rPr>
                <w:rStyle w:val="Hiperligao"/>
                <w:rFonts w:cstheme="majorHAnsi"/>
                <w:noProof/>
              </w:rPr>
              <w:t>3</w:t>
            </w:r>
            <w:r w:rsidR="009B5475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rFonts w:cstheme="majorHAnsi"/>
                <w:noProof/>
              </w:rPr>
              <w:t>Análise do problema pelo paradigma orientado ao objeto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_Toc38819659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4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4384B643" w14:textId="57B92C56" w:rsidR="009B5475" w:rsidRDefault="00347E5C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60" w:history="1">
            <w:r w:rsidR="009B5475" w:rsidRPr="00A325B6">
              <w:rPr>
                <w:rStyle w:val="Hiperligao"/>
                <w:noProof/>
              </w:rPr>
              <w:t>4</w:t>
            </w:r>
            <w:r w:rsidR="009B5475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</w:rPr>
              <w:t>Repositório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_Toc38819660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6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5550FD88" w14:textId="4CF1ABEE" w:rsidR="009B5475" w:rsidRDefault="00347E5C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38819661" w:history="1">
            <w:r w:rsidR="009B5475" w:rsidRPr="00A325B6">
              <w:rPr>
                <w:rStyle w:val="Hiperligao"/>
                <w:noProof/>
              </w:rPr>
              <w:t>5</w:t>
            </w:r>
            <w:r w:rsidR="009B5475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9B5475" w:rsidRPr="00A325B6">
              <w:rPr>
                <w:rStyle w:val="Hiperligao"/>
                <w:noProof/>
              </w:rPr>
              <w:t>Problemas encontrados</w:t>
            </w:r>
            <w:r w:rsidR="009B5475">
              <w:rPr>
                <w:noProof/>
                <w:webHidden/>
              </w:rPr>
              <w:tab/>
            </w:r>
            <w:r w:rsidR="009B5475">
              <w:rPr>
                <w:noProof/>
                <w:webHidden/>
              </w:rPr>
              <w:fldChar w:fldCharType="begin"/>
            </w:r>
            <w:r w:rsidR="009B5475">
              <w:rPr>
                <w:noProof/>
                <w:webHidden/>
              </w:rPr>
              <w:instrText xml:space="preserve"> PAGEREF _Toc38819661 \h </w:instrText>
            </w:r>
            <w:r w:rsidR="009B5475">
              <w:rPr>
                <w:noProof/>
                <w:webHidden/>
              </w:rPr>
            </w:r>
            <w:r w:rsidR="009B5475">
              <w:rPr>
                <w:noProof/>
                <w:webHidden/>
              </w:rPr>
              <w:fldChar w:fldCharType="separate"/>
            </w:r>
            <w:r w:rsidR="009B5475">
              <w:rPr>
                <w:noProof/>
                <w:webHidden/>
              </w:rPr>
              <w:t>8</w:t>
            </w:r>
            <w:r w:rsidR="009B5475">
              <w:rPr>
                <w:noProof/>
                <w:webHidden/>
              </w:rPr>
              <w:fldChar w:fldCharType="end"/>
            </w:r>
          </w:hyperlink>
        </w:p>
        <w:p w14:paraId="1354128B" w14:textId="1F1B3867" w:rsidR="00092E3B" w:rsidRDefault="00FB343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092E3B">
            <w:rPr>
              <w:b/>
              <w:bCs/>
              <w:noProof/>
            </w:rPr>
            <w:fldChar w:fldCharType="begin"/>
          </w:r>
          <w:r w:rsidR="00092E3B">
            <w:rPr>
              <w:b/>
              <w:bCs/>
              <w:noProof/>
            </w:rPr>
            <w:instrText xml:space="preserve"> TOC \h \z \c "Figura" </w:instrText>
          </w:r>
          <w:r w:rsidR="00092E3B">
            <w:rPr>
              <w:b/>
              <w:bCs/>
              <w:noProof/>
            </w:rPr>
            <w:fldChar w:fldCharType="separate"/>
          </w:r>
        </w:p>
        <w:p w14:paraId="1B582887" w14:textId="5FCA080D" w:rsidR="00092E3B" w:rsidRDefault="00347E5C">
          <w:pPr>
            <w:pStyle w:val="ndicedeilustraes"/>
            <w:tabs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r:id="rId15" w:anchor="_Toc38818471" w:history="1">
            <w:r w:rsidR="00092E3B" w:rsidRPr="00573A37">
              <w:rPr>
                <w:rStyle w:val="Hiperligao"/>
                <w:noProof/>
              </w:rPr>
              <w:t>Figura 1-Herança de Classes</w:t>
            </w:r>
            <w:r w:rsidR="00092E3B">
              <w:rPr>
                <w:noProof/>
                <w:webHidden/>
              </w:rPr>
              <w:tab/>
            </w:r>
            <w:r w:rsidR="00092E3B">
              <w:rPr>
                <w:noProof/>
                <w:webHidden/>
              </w:rPr>
              <w:fldChar w:fldCharType="begin"/>
            </w:r>
            <w:r w:rsidR="00092E3B">
              <w:rPr>
                <w:noProof/>
                <w:webHidden/>
              </w:rPr>
              <w:instrText xml:space="preserve"> PAGEREF _Toc38818471 \h </w:instrText>
            </w:r>
            <w:r w:rsidR="00092E3B">
              <w:rPr>
                <w:noProof/>
                <w:webHidden/>
              </w:rPr>
            </w:r>
            <w:r w:rsidR="00092E3B">
              <w:rPr>
                <w:noProof/>
                <w:webHidden/>
              </w:rPr>
              <w:fldChar w:fldCharType="separate"/>
            </w:r>
            <w:r w:rsidR="00092E3B">
              <w:rPr>
                <w:noProof/>
                <w:webHidden/>
              </w:rPr>
              <w:t>5</w:t>
            </w:r>
            <w:r w:rsidR="00092E3B">
              <w:rPr>
                <w:noProof/>
                <w:webHidden/>
              </w:rPr>
              <w:fldChar w:fldCharType="end"/>
            </w:r>
          </w:hyperlink>
        </w:p>
        <w:p w14:paraId="20178834" w14:textId="6E55C271" w:rsidR="00092E3B" w:rsidRDefault="00347E5C">
          <w:pPr>
            <w:pStyle w:val="ndicedeilustraes"/>
            <w:tabs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38818472" w:history="1">
            <w:r w:rsidR="00092E3B" w:rsidRPr="00573A37">
              <w:rPr>
                <w:rStyle w:val="Hiperligao"/>
                <w:noProof/>
              </w:rPr>
              <w:t>Figura 2- Classes Hospital,Triagem,ProcessoClinico,ConsultaMedica e Urgencia</w:t>
            </w:r>
            <w:r w:rsidR="00092E3B">
              <w:rPr>
                <w:noProof/>
                <w:webHidden/>
              </w:rPr>
              <w:tab/>
            </w:r>
            <w:r w:rsidR="00092E3B">
              <w:rPr>
                <w:noProof/>
                <w:webHidden/>
              </w:rPr>
              <w:fldChar w:fldCharType="begin"/>
            </w:r>
            <w:r w:rsidR="00092E3B">
              <w:rPr>
                <w:noProof/>
                <w:webHidden/>
              </w:rPr>
              <w:instrText xml:space="preserve"> PAGEREF _Toc38818472 \h </w:instrText>
            </w:r>
            <w:r w:rsidR="00092E3B">
              <w:rPr>
                <w:noProof/>
                <w:webHidden/>
              </w:rPr>
            </w:r>
            <w:r w:rsidR="00092E3B">
              <w:rPr>
                <w:noProof/>
                <w:webHidden/>
              </w:rPr>
              <w:fldChar w:fldCharType="separate"/>
            </w:r>
            <w:r w:rsidR="00092E3B">
              <w:rPr>
                <w:noProof/>
                <w:webHidden/>
              </w:rPr>
              <w:t>7</w:t>
            </w:r>
            <w:r w:rsidR="00092E3B">
              <w:rPr>
                <w:noProof/>
                <w:webHidden/>
              </w:rPr>
              <w:fldChar w:fldCharType="end"/>
            </w:r>
          </w:hyperlink>
        </w:p>
        <w:p w14:paraId="560CDB86" w14:textId="5AC8CD3F" w:rsidR="00FB343A" w:rsidRDefault="00092E3B">
          <w:r>
            <w:rPr>
              <w:b/>
              <w:bCs/>
              <w:noProof/>
            </w:rPr>
            <w:fldChar w:fldCharType="end"/>
          </w:r>
        </w:p>
      </w:sdtContent>
    </w:sdt>
    <w:p w14:paraId="1044F354" w14:textId="059A1BA0" w:rsidR="002F46F2" w:rsidRPr="00826CE9" w:rsidRDefault="002F46F2" w:rsidP="003D1248">
      <w:pPr>
        <w:pStyle w:val="Seccao"/>
        <w:rPr>
          <w:lang w:val="en-US"/>
        </w:rPr>
      </w:pPr>
    </w:p>
    <w:p w14:paraId="6B1ED4CD" w14:textId="6D0619A5" w:rsidR="002F46F2" w:rsidRPr="00826CE9" w:rsidRDefault="002F46F2" w:rsidP="00B537E7"/>
    <w:p w14:paraId="3860B1BD" w14:textId="77777777" w:rsidR="003D1248" w:rsidRPr="00826CE9" w:rsidRDefault="003D1248" w:rsidP="00B537E7"/>
    <w:p w14:paraId="30BC0F6E" w14:textId="77777777" w:rsidR="002F46F2" w:rsidRPr="00826CE9" w:rsidRDefault="002F46F2"/>
    <w:p w14:paraId="04A9DF54" w14:textId="77777777" w:rsidR="002F46F2" w:rsidRPr="00826CE9" w:rsidRDefault="002F46F2"/>
    <w:p w14:paraId="28D996D6" w14:textId="77777777" w:rsidR="00C82BCF" w:rsidRPr="00826CE9" w:rsidRDefault="00C82BCF" w:rsidP="00C82BCF"/>
    <w:p w14:paraId="40A167B7" w14:textId="77777777" w:rsidR="00C82BCF" w:rsidRPr="00826CE9" w:rsidRDefault="00C82BCF" w:rsidP="00C82BCF"/>
    <w:p w14:paraId="317F2402" w14:textId="77777777" w:rsidR="00C82BCF" w:rsidRPr="00826CE9" w:rsidRDefault="00C82BCF" w:rsidP="00C82BCF"/>
    <w:p w14:paraId="78340702" w14:textId="77777777" w:rsidR="00C82BCF" w:rsidRPr="00826CE9" w:rsidRDefault="00C82BCF" w:rsidP="00C82BCF"/>
    <w:p w14:paraId="6C658ACA" w14:textId="77777777" w:rsidR="00C82BCF" w:rsidRPr="00826CE9" w:rsidRDefault="00C82BCF" w:rsidP="00C82BCF"/>
    <w:p w14:paraId="6DE5C08C" w14:textId="77777777" w:rsidR="00C82BCF" w:rsidRPr="00826CE9" w:rsidRDefault="00C82BCF" w:rsidP="00C82BCF"/>
    <w:p w14:paraId="29404CF9" w14:textId="77777777" w:rsidR="00C82BCF" w:rsidRPr="00826CE9" w:rsidRDefault="00C82BCF" w:rsidP="00C82BCF"/>
    <w:p w14:paraId="7BEEDCC1" w14:textId="77777777" w:rsidR="00C82BCF" w:rsidRPr="00826CE9" w:rsidRDefault="00C82BCF" w:rsidP="00C82BCF"/>
    <w:p w14:paraId="39A8C01C" w14:textId="0F9D6388" w:rsidR="00C82BCF" w:rsidRPr="00826CE9" w:rsidRDefault="00C82BCF" w:rsidP="00C82BCF">
      <w:pPr>
        <w:tabs>
          <w:tab w:val="left" w:pos="792"/>
        </w:tabs>
        <w:sectPr w:rsidR="00C82BCF" w:rsidRPr="00826CE9" w:rsidSect="003D124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094B5EC0" w14:textId="0E60C9C8" w:rsidR="00ED26E1" w:rsidRDefault="00FB343A" w:rsidP="00FB343A">
      <w:pPr>
        <w:pStyle w:val="Ttulo1"/>
      </w:pPr>
      <w:bookmarkStart w:id="0" w:name="_Toc38819654"/>
      <w:r>
        <w:lastRenderedPageBreak/>
        <w:t>Introdução</w:t>
      </w:r>
      <w:bookmarkEnd w:id="0"/>
    </w:p>
    <w:p w14:paraId="71BBF815" w14:textId="124BEB21" w:rsidR="002F46F2" w:rsidRDefault="001C7A1B" w:rsidP="000D7293">
      <w:pPr>
        <w:pStyle w:val="Ttulo2"/>
        <w:spacing w:before="840" w:after="360"/>
        <w:ind w:left="578" w:hanging="578"/>
        <w:rPr>
          <w:lang w:val="pt-PT"/>
        </w:rPr>
      </w:pPr>
      <w:bookmarkStart w:id="1" w:name="_Toc38819655"/>
      <w:r>
        <w:rPr>
          <w:lang w:val="pt-PT"/>
        </w:rPr>
        <w:t>Motivação</w:t>
      </w:r>
      <w:bookmarkEnd w:id="1"/>
    </w:p>
    <w:p w14:paraId="35059846" w14:textId="1896FC9D" w:rsidR="003D1248" w:rsidRPr="001C7A1B" w:rsidRDefault="001C7A1B" w:rsidP="00FB343A">
      <w:pPr>
        <w:pStyle w:val="Corpodetexto"/>
        <w:rPr>
          <w:lang w:val="pt-PT"/>
        </w:rPr>
      </w:pPr>
      <w:r>
        <w:rPr>
          <w:lang w:val="pt-PT"/>
        </w:rPr>
        <w:t xml:space="preserve">No enquadramento da disciplina de </w:t>
      </w:r>
      <w:r w:rsidR="00ED26E1">
        <w:rPr>
          <w:lang w:val="pt-PT"/>
        </w:rPr>
        <w:t xml:space="preserve">Linguagem de Programação II, da Licenciatura em Sistemas Informáticos, pretende-se que em C#, desenvolvamos uma solução, para um sistema que nos permita gerir uma urgência hospitalar. </w:t>
      </w:r>
      <w:r w:rsidR="00D51887">
        <w:rPr>
          <w:lang w:val="pt-PT"/>
        </w:rPr>
        <w:t xml:space="preserve">Para que consigamos chegar a uma solução teremos de analisar o problema numa situação real, e transpor a sua solução para C#, tendo em consideração os conceitos do Paradigma Orientado a Objetos. Deste modo, começaremos por </w:t>
      </w:r>
      <w:r w:rsidR="00D51887" w:rsidRPr="00D51887">
        <w:rPr>
          <w:lang w:val="pt-PT"/>
        </w:rPr>
        <w:t xml:space="preserve">identificar e implementar classes e objetos </w:t>
      </w:r>
      <w:r w:rsidR="00D51887">
        <w:rPr>
          <w:lang w:val="pt-PT"/>
        </w:rPr>
        <w:t>no contexto do problema.</w:t>
      </w:r>
    </w:p>
    <w:p w14:paraId="131A5773" w14:textId="7365DF62" w:rsidR="00835CF6" w:rsidRDefault="00ED26E1" w:rsidP="00835CF6">
      <w:pPr>
        <w:pStyle w:val="Ttulo2"/>
        <w:rPr>
          <w:lang w:val="pt-PT"/>
        </w:rPr>
      </w:pPr>
      <w:bookmarkStart w:id="2" w:name="_Toc38819656"/>
      <w:r>
        <w:rPr>
          <w:lang w:val="pt-PT"/>
        </w:rPr>
        <w:t>Objetivos</w:t>
      </w:r>
      <w:bookmarkEnd w:id="2"/>
    </w:p>
    <w:p w14:paraId="2B454FA8" w14:textId="36253F59" w:rsidR="00C82BCF" w:rsidRDefault="00D51887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Analisar o problema</w:t>
      </w:r>
      <w:r w:rsidR="00C82BCF">
        <w:rPr>
          <w:lang w:val="pt-PT"/>
        </w:rPr>
        <w:t xml:space="preserve"> e estruturar uma solução por camadas;</w:t>
      </w:r>
    </w:p>
    <w:p w14:paraId="37FE4399" w14:textId="4DFC0981" w:rsidR="00D51887" w:rsidRDefault="00D51887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Implementar um sistema que permita a gestão de um serviço de urgência</w:t>
      </w:r>
      <w:r w:rsidR="00C82BCF">
        <w:rPr>
          <w:lang w:val="pt-PT"/>
        </w:rPr>
        <w:t>;</w:t>
      </w:r>
    </w:p>
    <w:p w14:paraId="583DA273" w14:textId="59058157" w:rsidR="00D51887" w:rsidRDefault="00D51887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Desenvolver competências no Paradigma Orientado a Objetos</w:t>
      </w:r>
      <w:r w:rsidR="00C82BCF">
        <w:rPr>
          <w:lang w:val="pt-PT"/>
        </w:rPr>
        <w:t>;</w:t>
      </w:r>
    </w:p>
    <w:p w14:paraId="049846BD" w14:textId="7EE3914D" w:rsidR="00D51887" w:rsidRDefault="00D51887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Identificar e Implementar classes e objetos</w:t>
      </w:r>
      <w:r w:rsidR="00C82BCF">
        <w:rPr>
          <w:lang w:val="pt-PT"/>
        </w:rPr>
        <w:t>;</w:t>
      </w:r>
    </w:p>
    <w:p w14:paraId="3A896643" w14:textId="7B4A2304" w:rsidR="00D51887" w:rsidRDefault="00C82BCF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G</w:t>
      </w:r>
      <w:r w:rsidRPr="00C82BCF">
        <w:rPr>
          <w:lang w:val="pt-PT"/>
        </w:rPr>
        <w:t>erar a API com a documentação do código que pro</w:t>
      </w:r>
      <w:r>
        <w:rPr>
          <w:lang w:val="pt-PT"/>
        </w:rPr>
        <w:t>duzimos;</w:t>
      </w:r>
    </w:p>
    <w:p w14:paraId="652A9BCC" w14:textId="662E4DF5" w:rsidR="00C82BCF" w:rsidRDefault="00C82BCF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Produzir Código de acordo com a norma CLS;</w:t>
      </w:r>
    </w:p>
    <w:p w14:paraId="1B4894AF" w14:textId="1BF58CBF" w:rsidR="00C82BCF" w:rsidRPr="00C82BCF" w:rsidRDefault="00C82BCF" w:rsidP="00C82BCF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E</w:t>
      </w:r>
      <w:r w:rsidRPr="00C82BCF">
        <w:rPr>
          <w:lang w:val="pt-PT"/>
        </w:rPr>
        <w:t>struturar uma solução em bibliotecas de classes;</w:t>
      </w:r>
    </w:p>
    <w:p w14:paraId="49EC737D" w14:textId="77777777" w:rsidR="00D51887" w:rsidRPr="00D51887" w:rsidRDefault="00D51887" w:rsidP="00D51887">
      <w:pPr>
        <w:pStyle w:val="Corpodetexto"/>
        <w:rPr>
          <w:lang w:val="pt-PT"/>
        </w:rPr>
      </w:pPr>
    </w:p>
    <w:p w14:paraId="21AAE321" w14:textId="77777777" w:rsidR="00D51887" w:rsidRPr="00D51887" w:rsidRDefault="00D51887" w:rsidP="00D51887">
      <w:pPr>
        <w:pStyle w:val="Corpodetexto"/>
        <w:rPr>
          <w:lang w:val="pt-PT"/>
        </w:rPr>
      </w:pPr>
    </w:p>
    <w:p w14:paraId="587D4D51" w14:textId="77777777" w:rsidR="00D51887" w:rsidRPr="00D51887" w:rsidRDefault="00D51887" w:rsidP="00D51887">
      <w:pPr>
        <w:pStyle w:val="Corpodetexto"/>
        <w:rPr>
          <w:lang w:val="pt-PT"/>
        </w:rPr>
      </w:pPr>
    </w:p>
    <w:p w14:paraId="58A801F1" w14:textId="5F30E554" w:rsidR="002E3DB1" w:rsidRDefault="002E3DB1" w:rsidP="002E3DB1">
      <w:pPr>
        <w:pStyle w:val="Ttulo2"/>
        <w:rPr>
          <w:lang w:val="pt-PT"/>
        </w:rPr>
      </w:pPr>
      <w:bookmarkStart w:id="3" w:name="_Toc38819657"/>
      <w:r>
        <w:rPr>
          <w:lang w:val="pt-PT"/>
        </w:rPr>
        <w:lastRenderedPageBreak/>
        <w:t>Estrutura do Documento</w:t>
      </w:r>
      <w:bookmarkEnd w:id="3"/>
    </w:p>
    <w:p w14:paraId="71DAB582" w14:textId="2131C5D5" w:rsidR="00DA6033" w:rsidRDefault="00DA6033" w:rsidP="00DA6033">
      <w:pPr>
        <w:pStyle w:val="Corpodetexto"/>
        <w:rPr>
          <w:lang w:val="pt-PT"/>
        </w:rPr>
      </w:pPr>
      <w:r w:rsidRPr="041C3C9B">
        <w:rPr>
          <w:lang w:val="pt-PT"/>
        </w:rPr>
        <w:t>Analise do problema</w:t>
      </w:r>
      <w:r w:rsidR="7F93594A" w:rsidRPr="041C3C9B">
        <w:rPr>
          <w:lang w:val="pt-PT"/>
        </w:rPr>
        <w:t xml:space="preserve"> real</w:t>
      </w:r>
      <w:r w:rsidR="0606DE0D" w:rsidRPr="041C3C9B">
        <w:rPr>
          <w:lang w:val="pt-PT"/>
        </w:rPr>
        <w:t>;</w:t>
      </w:r>
    </w:p>
    <w:p w14:paraId="5235D7C1" w14:textId="605769EA" w:rsidR="00DA6033" w:rsidRDefault="5C91C1FA" w:rsidP="00DA6033">
      <w:pPr>
        <w:pStyle w:val="Corpodetexto"/>
        <w:rPr>
          <w:lang w:val="pt-PT"/>
        </w:rPr>
      </w:pPr>
      <w:r w:rsidRPr="041C3C9B">
        <w:rPr>
          <w:lang w:val="pt-PT"/>
        </w:rPr>
        <w:t>Estruturação da</w:t>
      </w:r>
      <w:r w:rsidR="00DA6033" w:rsidRPr="041C3C9B">
        <w:rPr>
          <w:lang w:val="pt-PT"/>
        </w:rPr>
        <w:t xml:space="preserve"> solução em </w:t>
      </w:r>
      <w:r w:rsidR="74DD7D28" w:rsidRPr="041C3C9B">
        <w:rPr>
          <w:lang w:val="pt-PT"/>
        </w:rPr>
        <w:t>camadas</w:t>
      </w:r>
      <w:r w:rsidR="5923797B" w:rsidRPr="041C3C9B">
        <w:rPr>
          <w:lang w:val="pt-PT"/>
        </w:rPr>
        <w:t xml:space="preserve">, pelo paradigma orientado a </w:t>
      </w:r>
      <w:r w:rsidR="0EDD30C2" w:rsidRPr="041C3C9B">
        <w:rPr>
          <w:lang w:val="pt-PT"/>
        </w:rPr>
        <w:t>objetos</w:t>
      </w:r>
      <w:r w:rsidR="74DD7D28" w:rsidRPr="041C3C9B">
        <w:rPr>
          <w:lang w:val="pt-PT"/>
        </w:rPr>
        <w:t>:</w:t>
      </w:r>
    </w:p>
    <w:p w14:paraId="350F70A9" w14:textId="2FD2C2C7" w:rsidR="2C623CFD" w:rsidRDefault="2C623CFD" w:rsidP="041C3C9B">
      <w:pPr>
        <w:rPr>
          <w:lang w:val="pt-PT"/>
        </w:rPr>
      </w:pPr>
      <w:r w:rsidRPr="041C3C9B">
        <w:rPr>
          <w:lang w:val="pt-PT"/>
        </w:rPr>
        <w:t xml:space="preserve">– Implementação essencial das </w:t>
      </w:r>
      <w:r w:rsidR="4858838F" w:rsidRPr="041C3C9B">
        <w:rPr>
          <w:lang w:val="pt-PT"/>
        </w:rPr>
        <w:t>classes/diagrama de classes;</w:t>
      </w:r>
    </w:p>
    <w:p w14:paraId="7CFAF26B" w14:textId="7FD4C1D7" w:rsidR="2C623CFD" w:rsidRDefault="2C623CFD" w:rsidP="041C3C9B">
      <w:pPr>
        <w:rPr>
          <w:lang w:val="pt-PT"/>
        </w:rPr>
      </w:pPr>
      <w:r w:rsidRPr="041C3C9B">
        <w:rPr>
          <w:lang w:val="pt-PT"/>
        </w:rPr>
        <w:t>– Definição das estruturas de dados a utilizar</w:t>
      </w:r>
      <w:r w:rsidR="3E460296" w:rsidRPr="041C3C9B">
        <w:rPr>
          <w:lang w:val="pt-PT"/>
        </w:rPr>
        <w:t>;</w:t>
      </w:r>
    </w:p>
    <w:p w14:paraId="201D4606" w14:textId="592D194B" w:rsidR="00436FA6" w:rsidRDefault="00436FA6" w:rsidP="041C3C9B">
      <w:pPr>
        <w:rPr>
          <w:lang w:val="pt-PT"/>
        </w:rPr>
      </w:pPr>
      <w:r w:rsidRPr="041C3C9B">
        <w:rPr>
          <w:lang w:val="pt-PT"/>
        </w:rPr>
        <w:t>–</w:t>
      </w:r>
      <w:r>
        <w:rPr>
          <w:lang w:val="pt-PT"/>
        </w:rPr>
        <w:t xml:space="preserve"> Separação por camadas das classes.</w:t>
      </w:r>
    </w:p>
    <w:p w14:paraId="2F737203" w14:textId="2629E188" w:rsidR="041C3C9B" w:rsidRDefault="041C3C9B" w:rsidP="041C3C9B">
      <w:pPr>
        <w:pStyle w:val="Corpodetexto"/>
        <w:rPr>
          <w:lang w:val="pt-PT"/>
        </w:rPr>
      </w:pPr>
    </w:p>
    <w:p w14:paraId="677E9636" w14:textId="7E558AA7" w:rsidR="00ED26E1" w:rsidRDefault="00ED26E1" w:rsidP="00835CF6">
      <w:pPr>
        <w:rPr>
          <w:lang w:val="pt-PT"/>
        </w:rPr>
      </w:pPr>
    </w:p>
    <w:p w14:paraId="32B51E3B" w14:textId="6955971F" w:rsidR="00ED26E1" w:rsidRDefault="00ED26E1" w:rsidP="00835CF6">
      <w:pPr>
        <w:rPr>
          <w:lang w:val="pt-PT"/>
        </w:rPr>
      </w:pPr>
    </w:p>
    <w:p w14:paraId="13936A5D" w14:textId="19642D0E" w:rsidR="00ED26E1" w:rsidRDefault="00ED26E1" w:rsidP="00835CF6">
      <w:pPr>
        <w:rPr>
          <w:lang w:val="pt-PT"/>
        </w:rPr>
      </w:pPr>
    </w:p>
    <w:p w14:paraId="33213F90" w14:textId="1D904A1C" w:rsidR="00ED26E1" w:rsidRDefault="00ED26E1" w:rsidP="00835CF6">
      <w:pPr>
        <w:rPr>
          <w:lang w:val="pt-PT"/>
        </w:rPr>
      </w:pPr>
    </w:p>
    <w:p w14:paraId="4377E2FF" w14:textId="694C2DC5" w:rsidR="00ED26E1" w:rsidRDefault="00ED26E1" w:rsidP="00835CF6">
      <w:pPr>
        <w:rPr>
          <w:lang w:val="pt-PT"/>
        </w:rPr>
      </w:pPr>
    </w:p>
    <w:p w14:paraId="2A84D64E" w14:textId="77777777" w:rsidR="00ED26E1" w:rsidRDefault="00ED26E1" w:rsidP="00835CF6">
      <w:pPr>
        <w:rPr>
          <w:lang w:val="pt-PT"/>
        </w:rPr>
      </w:pPr>
    </w:p>
    <w:p w14:paraId="4302516B" w14:textId="77777777" w:rsidR="00835CF6" w:rsidRDefault="00835CF6">
      <w:pPr>
        <w:rPr>
          <w:lang w:val="pt-PT"/>
        </w:rPr>
      </w:pPr>
    </w:p>
    <w:p w14:paraId="4AFA43DF" w14:textId="77777777" w:rsidR="00835CF6" w:rsidRPr="000D7293" w:rsidRDefault="00835CF6">
      <w:pPr>
        <w:rPr>
          <w:lang w:val="pt-PT"/>
        </w:rPr>
      </w:pPr>
    </w:p>
    <w:p w14:paraId="2171183C" w14:textId="77777777" w:rsidR="002F46F2" w:rsidRPr="000D7293" w:rsidRDefault="002F46F2">
      <w:pPr>
        <w:rPr>
          <w:lang w:val="pt-PT"/>
        </w:rPr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1A75E627" w:rsidR="002F46F2" w:rsidRPr="000D7293" w:rsidRDefault="00DA6033" w:rsidP="00C46D78">
      <w:pPr>
        <w:pStyle w:val="Ttulo1"/>
      </w:pPr>
      <w:bookmarkStart w:id="4" w:name="_Toc38819658"/>
      <w:r>
        <w:lastRenderedPageBreak/>
        <w:t>Análise do problema</w:t>
      </w:r>
      <w:bookmarkEnd w:id="4"/>
    </w:p>
    <w:p w14:paraId="6E78EDDD" w14:textId="36CAF885" w:rsidR="00A76C97" w:rsidRPr="00FB343A" w:rsidRDefault="00DA6033" w:rsidP="00FB343A">
      <w:pPr>
        <w:pStyle w:val="Itens04"/>
        <w:ind w:left="0" w:firstLine="0"/>
        <w:jc w:val="both"/>
        <w:rPr>
          <w:rFonts w:asciiTheme="minorHAnsi" w:hAnsiTheme="minorHAnsi"/>
          <w:lang w:val="pt-PT"/>
        </w:rPr>
      </w:pPr>
      <w:r w:rsidRPr="00FB343A">
        <w:rPr>
          <w:rFonts w:asciiTheme="minorHAnsi" w:hAnsiTheme="minorHAnsi"/>
          <w:lang w:val="pt-PT"/>
        </w:rPr>
        <w:t>Para desenvolvermos uma solução para a criação de um sistema de gestão de um serviço de Urgência, temos que inicialmente ter em consideração o funcionamento habitual deste serviço. Quando um paciente recorre a uma Urgência, inicialmente efetua o seu registo na receção</w:t>
      </w:r>
      <w:r w:rsidR="00422179" w:rsidRPr="00FB343A">
        <w:rPr>
          <w:rFonts w:asciiTheme="minorHAnsi" w:hAnsiTheme="minorHAnsi"/>
          <w:lang w:val="pt-PT"/>
        </w:rPr>
        <w:t>, onde são pedidos os seus dados identificativos. Posteriormente aguardam pela chamada do serviço de triagem, onde são avaliados pela equipa de Enfermeiros, que recolhem a anamnese do paciente, temperatura corporal e a tensão arterial</w:t>
      </w:r>
      <w:r w:rsidR="084E23DE" w:rsidRPr="00FB343A">
        <w:rPr>
          <w:rFonts w:asciiTheme="minorHAnsi" w:hAnsiTheme="minorHAnsi"/>
          <w:lang w:val="pt-PT"/>
        </w:rPr>
        <w:t xml:space="preserve"> </w:t>
      </w:r>
      <w:r w:rsidR="00422179" w:rsidRPr="00FB343A">
        <w:rPr>
          <w:rFonts w:asciiTheme="minorHAnsi" w:hAnsiTheme="minorHAnsi"/>
          <w:lang w:val="pt-PT"/>
        </w:rPr>
        <w:t>e</w:t>
      </w:r>
      <w:r w:rsidR="7AAEEFC0" w:rsidRPr="00FB343A">
        <w:rPr>
          <w:rFonts w:asciiTheme="minorHAnsi" w:hAnsiTheme="minorHAnsi"/>
          <w:lang w:val="pt-PT"/>
        </w:rPr>
        <w:t>,</w:t>
      </w:r>
      <w:r w:rsidR="00422179" w:rsidRPr="00FB343A">
        <w:rPr>
          <w:rFonts w:asciiTheme="minorHAnsi" w:hAnsiTheme="minorHAnsi"/>
          <w:lang w:val="pt-PT"/>
        </w:rPr>
        <w:t xml:space="preserve"> atribuem uma pulseira que identifica com que nível de </w:t>
      </w:r>
      <w:r w:rsidR="6F16EE40" w:rsidRPr="00FB343A">
        <w:rPr>
          <w:rFonts w:asciiTheme="minorHAnsi" w:hAnsiTheme="minorHAnsi"/>
          <w:lang w:val="pt-PT"/>
        </w:rPr>
        <w:t>urgência têm</w:t>
      </w:r>
      <w:r w:rsidR="00422179" w:rsidRPr="00FB343A">
        <w:rPr>
          <w:rFonts w:asciiTheme="minorHAnsi" w:hAnsiTheme="minorHAnsi"/>
          <w:lang w:val="pt-PT"/>
        </w:rPr>
        <w:t xml:space="preserve"> de ser atendidos</w:t>
      </w:r>
      <w:r w:rsidR="2B30294F" w:rsidRPr="00FB343A">
        <w:rPr>
          <w:rFonts w:asciiTheme="minorHAnsi" w:hAnsiTheme="minorHAnsi"/>
          <w:lang w:val="pt-PT"/>
        </w:rPr>
        <w:t xml:space="preserve">. O sistema de cores da pulseira atribuída </w:t>
      </w:r>
      <w:r w:rsidR="00A76C97" w:rsidRPr="00FB343A">
        <w:rPr>
          <w:rFonts w:asciiTheme="minorHAnsi" w:hAnsiTheme="minorHAnsi"/>
          <w:lang w:val="pt-PT"/>
        </w:rPr>
        <w:t xml:space="preserve">estabelece o período tempo em que numa situação ideal deveriam ser </w:t>
      </w:r>
      <w:r w:rsidR="669FD329" w:rsidRPr="00FB343A">
        <w:rPr>
          <w:rFonts w:asciiTheme="minorHAnsi" w:hAnsiTheme="minorHAnsi"/>
          <w:lang w:val="pt-PT"/>
        </w:rPr>
        <w:t>atendidos.</w:t>
      </w:r>
      <w:r w:rsidR="00422179" w:rsidRPr="00FB343A">
        <w:rPr>
          <w:rFonts w:asciiTheme="minorHAnsi" w:hAnsiTheme="minorHAnsi"/>
          <w:lang w:val="pt-PT"/>
        </w:rPr>
        <w:t xml:space="preserve"> Existem 6 cores</w:t>
      </w:r>
      <w:r w:rsidR="00A76C97" w:rsidRPr="00FB343A">
        <w:rPr>
          <w:rFonts w:asciiTheme="minorHAnsi" w:hAnsiTheme="minorHAnsi"/>
          <w:lang w:val="pt-PT"/>
        </w:rPr>
        <w:t xml:space="preserve"> de </w:t>
      </w:r>
      <w:r w:rsidR="00B212FD" w:rsidRPr="00FB343A">
        <w:rPr>
          <w:rFonts w:asciiTheme="minorHAnsi" w:hAnsiTheme="minorHAnsi"/>
          <w:lang w:val="pt-PT"/>
        </w:rPr>
        <w:t>pulseiras que</w:t>
      </w:r>
      <w:r w:rsidR="00422179" w:rsidRPr="00FB343A">
        <w:rPr>
          <w:rFonts w:asciiTheme="minorHAnsi" w:hAnsiTheme="minorHAnsi"/>
          <w:lang w:val="pt-PT"/>
        </w:rPr>
        <w:t xml:space="preserve"> podem ser atribuídas: </w:t>
      </w:r>
    </w:p>
    <w:p w14:paraId="18256B50" w14:textId="01853618" w:rsidR="00C46D78" w:rsidRPr="00FB343A" w:rsidRDefault="00422179" w:rsidP="00FB343A">
      <w:pPr>
        <w:pStyle w:val="Itens04"/>
        <w:numPr>
          <w:ilvl w:val="0"/>
          <w:numId w:val="2"/>
        </w:numPr>
        <w:jc w:val="both"/>
        <w:rPr>
          <w:rFonts w:asciiTheme="minorHAnsi" w:eastAsiaTheme="majorEastAsia" w:hAnsiTheme="minorHAnsi" w:cstheme="majorBidi"/>
          <w:lang w:val="pt-PT"/>
        </w:rPr>
      </w:pPr>
      <w:r w:rsidRPr="00FB343A">
        <w:rPr>
          <w:rFonts w:asciiTheme="minorHAnsi" w:hAnsiTheme="minorHAnsi"/>
          <w:lang w:val="pt-PT"/>
        </w:rPr>
        <w:t>Vermelho (emergente): o doente é imediatamente atendido;</w:t>
      </w:r>
    </w:p>
    <w:p w14:paraId="02489D3F" w14:textId="14ECDEE4" w:rsidR="00422179" w:rsidRPr="00FB343A" w:rsidRDefault="3F7F7A9A" w:rsidP="00FB343A">
      <w:pPr>
        <w:pStyle w:val="Itens04"/>
        <w:numPr>
          <w:ilvl w:val="0"/>
          <w:numId w:val="2"/>
        </w:numPr>
        <w:jc w:val="both"/>
        <w:rPr>
          <w:rFonts w:asciiTheme="minorHAnsi" w:eastAsiaTheme="majorEastAsia" w:hAnsiTheme="minorHAnsi" w:cstheme="majorBidi"/>
          <w:lang w:val="pt-PT"/>
        </w:rPr>
      </w:pPr>
      <w:r w:rsidRPr="00FB343A">
        <w:rPr>
          <w:rFonts w:asciiTheme="minorHAnsi" w:hAnsiTheme="minorHAnsi"/>
          <w:lang w:val="pt-PT"/>
        </w:rPr>
        <w:t>Laranja (</w:t>
      </w:r>
      <w:r w:rsidR="00B212FD" w:rsidRPr="00FB343A">
        <w:rPr>
          <w:rFonts w:asciiTheme="minorHAnsi" w:hAnsiTheme="minorHAnsi"/>
          <w:lang w:val="pt-PT"/>
        </w:rPr>
        <w:t>muito</w:t>
      </w:r>
      <w:r w:rsidR="00422179" w:rsidRPr="00FB343A">
        <w:rPr>
          <w:rFonts w:asciiTheme="minorHAnsi" w:hAnsiTheme="minorHAnsi"/>
          <w:lang w:val="pt-PT"/>
        </w:rPr>
        <w:t xml:space="preserve"> urgente): o doente passa para uma sala de espera interna, em que deverá esperar pelo atendimento no máx.10 min;</w:t>
      </w:r>
    </w:p>
    <w:p w14:paraId="1E774A4C" w14:textId="04F41403" w:rsidR="00422179" w:rsidRPr="00FB343A" w:rsidRDefault="00422179" w:rsidP="00FB343A">
      <w:pPr>
        <w:pStyle w:val="Itens04"/>
        <w:numPr>
          <w:ilvl w:val="0"/>
          <w:numId w:val="2"/>
        </w:numPr>
        <w:jc w:val="both"/>
        <w:rPr>
          <w:rFonts w:asciiTheme="minorHAnsi" w:eastAsiaTheme="majorEastAsia" w:hAnsiTheme="minorHAnsi" w:cstheme="majorBidi"/>
          <w:lang w:val="pt-PT"/>
        </w:rPr>
      </w:pPr>
      <w:r w:rsidRPr="00FB343A">
        <w:rPr>
          <w:rFonts w:asciiTheme="minorHAnsi" w:hAnsiTheme="minorHAnsi"/>
          <w:lang w:val="pt-PT"/>
        </w:rPr>
        <w:t>Amarela (urgente): o doente aguarda na sala de espera, devendo ser atendido no período máximo de uma hora</w:t>
      </w:r>
      <w:r w:rsidR="00A76C97" w:rsidRPr="00FB343A">
        <w:rPr>
          <w:rFonts w:asciiTheme="minorHAnsi" w:hAnsiTheme="minorHAnsi"/>
          <w:lang w:val="pt-PT"/>
        </w:rPr>
        <w:t>;</w:t>
      </w:r>
    </w:p>
    <w:p w14:paraId="400A5B65" w14:textId="5842F1E5" w:rsidR="00422179" w:rsidRPr="00FB343A" w:rsidRDefault="00422179" w:rsidP="00FB343A">
      <w:pPr>
        <w:pStyle w:val="Itens04"/>
        <w:numPr>
          <w:ilvl w:val="0"/>
          <w:numId w:val="2"/>
        </w:numPr>
        <w:jc w:val="both"/>
        <w:rPr>
          <w:rFonts w:asciiTheme="minorHAnsi" w:eastAsiaTheme="majorEastAsia" w:hAnsiTheme="minorHAnsi" w:cstheme="majorBidi"/>
          <w:lang w:val="pt-PT"/>
        </w:rPr>
      </w:pPr>
      <w:r w:rsidRPr="00FB343A">
        <w:rPr>
          <w:rFonts w:asciiTheme="minorHAnsi" w:hAnsiTheme="minorHAnsi"/>
          <w:lang w:val="pt-PT"/>
        </w:rPr>
        <w:t>Verde (pouco urgente):</w:t>
      </w:r>
      <w:r w:rsidR="00A76C97" w:rsidRPr="00FB343A">
        <w:rPr>
          <w:rFonts w:asciiTheme="minorHAnsi" w:hAnsiTheme="minorHAnsi"/>
          <w:lang w:val="pt-PT"/>
        </w:rPr>
        <w:t xml:space="preserve"> o doente aguarda na sala de espera, e será atendido quando não </w:t>
      </w:r>
      <w:r w:rsidR="00B212FD" w:rsidRPr="00FB343A">
        <w:rPr>
          <w:rFonts w:asciiTheme="minorHAnsi" w:hAnsiTheme="minorHAnsi"/>
          <w:lang w:val="pt-PT"/>
        </w:rPr>
        <w:t>houver</w:t>
      </w:r>
      <w:r w:rsidR="00A76C97" w:rsidRPr="00FB343A">
        <w:rPr>
          <w:rFonts w:asciiTheme="minorHAnsi" w:hAnsiTheme="minorHAnsi"/>
          <w:lang w:val="pt-PT"/>
        </w:rPr>
        <w:t xml:space="preserve"> doentes com atribuição de pulseira mais urgente. Deverá ser atendido em 2 horas;</w:t>
      </w:r>
    </w:p>
    <w:p w14:paraId="649BF25B" w14:textId="16911D98" w:rsidR="00A76C97" w:rsidRPr="00FB343A" w:rsidRDefault="6453FAE3" w:rsidP="00FB343A">
      <w:pPr>
        <w:pStyle w:val="Itens04"/>
        <w:numPr>
          <w:ilvl w:val="0"/>
          <w:numId w:val="2"/>
        </w:numPr>
        <w:jc w:val="both"/>
        <w:rPr>
          <w:rFonts w:asciiTheme="minorHAnsi" w:eastAsiaTheme="majorEastAsia" w:hAnsiTheme="minorHAnsi" w:cstheme="majorBidi"/>
          <w:lang w:val="pt-PT"/>
        </w:rPr>
      </w:pPr>
      <w:r w:rsidRPr="00FB343A">
        <w:rPr>
          <w:rFonts w:asciiTheme="minorHAnsi" w:hAnsiTheme="minorHAnsi"/>
          <w:lang w:val="pt-PT"/>
        </w:rPr>
        <w:t>Azul (</w:t>
      </w:r>
      <w:r w:rsidR="00A76C97" w:rsidRPr="00FB343A">
        <w:rPr>
          <w:rFonts w:asciiTheme="minorHAnsi" w:hAnsiTheme="minorHAnsi"/>
          <w:lang w:val="pt-PT"/>
        </w:rPr>
        <w:t>não urgente): o tempo de espera poderá ser até 4 horas;</w:t>
      </w:r>
    </w:p>
    <w:p w14:paraId="6B2FA8BA" w14:textId="060FA4EC" w:rsidR="00A76C97" w:rsidRPr="00FB343A" w:rsidRDefault="00A76C97" w:rsidP="00FB343A">
      <w:pPr>
        <w:pStyle w:val="Itens04"/>
        <w:ind w:left="0" w:firstLine="0"/>
        <w:jc w:val="both"/>
        <w:rPr>
          <w:rFonts w:asciiTheme="minorHAnsi" w:hAnsiTheme="minorHAnsi"/>
          <w:lang w:val="pt-PT"/>
        </w:rPr>
      </w:pPr>
      <w:r w:rsidRPr="00FB343A">
        <w:rPr>
          <w:rFonts w:asciiTheme="minorHAnsi" w:hAnsiTheme="minorHAnsi"/>
          <w:lang w:val="pt-PT"/>
        </w:rPr>
        <w:t xml:space="preserve">A ordem pela qual é efetuada a chamada para o atendimento pela equipa médica, é então feita pela gestão das pulseiras atribuídas. Neste trabalho iremos assumir que depois do paciente ir </w:t>
      </w:r>
      <w:r w:rsidR="00B212FD" w:rsidRPr="00FB343A">
        <w:rPr>
          <w:rFonts w:asciiTheme="minorHAnsi" w:hAnsiTheme="minorHAnsi"/>
          <w:lang w:val="pt-PT"/>
        </w:rPr>
        <w:t xml:space="preserve">ao médico, que o seu caso </w:t>
      </w:r>
      <w:r w:rsidR="00FB343A" w:rsidRPr="00FB343A">
        <w:rPr>
          <w:rFonts w:asciiTheme="minorHAnsi" w:hAnsiTheme="minorHAnsi"/>
          <w:lang w:val="pt-PT"/>
        </w:rPr>
        <w:t>clínico</w:t>
      </w:r>
      <w:r w:rsidR="00B212FD" w:rsidRPr="00FB343A">
        <w:rPr>
          <w:rFonts w:asciiTheme="minorHAnsi" w:hAnsiTheme="minorHAnsi"/>
          <w:lang w:val="pt-PT"/>
        </w:rPr>
        <w:t xml:space="preserve"> fica resolvido, não havendo a necessidade de </w:t>
      </w:r>
      <w:r w:rsidR="00AA33D1" w:rsidRPr="00FB343A">
        <w:rPr>
          <w:rFonts w:asciiTheme="minorHAnsi" w:hAnsiTheme="minorHAnsi"/>
          <w:lang w:val="pt-PT"/>
        </w:rPr>
        <w:t>reencaminhamento para diferentes especialidades.</w:t>
      </w:r>
    </w:p>
    <w:p w14:paraId="3D5C5835" w14:textId="77777777" w:rsidR="00AA33D1" w:rsidRPr="00DA6033" w:rsidRDefault="00AA33D1" w:rsidP="00FB343A">
      <w:pPr>
        <w:pStyle w:val="Itens04"/>
        <w:ind w:left="0" w:firstLine="0"/>
        <w:jc w:val="both"/>
        <w:rPr>
          <w:rFonts w:asciiTheme="majorHAnsi" w:hAnsiTheme="majorHAnsi"/>
          <w:lang w:val="pt-PT"/>
        </w:rPr>
      </w:pP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77777777" w:rsidR="003A5CCC" w:rsidRPr="003A5CCC" w:rsidRDefault="003A5CCC" w:rsidP="003A5CCC">
      <w:pPr>
        <w:rPr>
          <w:lang w:val="pt-PT"/>
        </w:rPr>
      </w:pPr>
    </w:p>
    <w:p w14:paraId="3A2143BD" w14:textId="77777777" w:rsidR="00092E3B" w:rsidRPr="00092E3B" w:rsidRDefault="00092E3B" w:rsidP="00092E3B">
      <w:pPr>
        <w:pStyle w:val="Ttulo1"/>
        <w:numPr>
          <w:ilvl w:val="0"/>
          <w:numId w:val="14"/>
        </w:numPr>
        <w:rPr>
          <w:rFonts w:asciiTheme="minorHAnsi" w:hAnsiTheme="minorHAnsi" w:cstheme="majorHAnsi"/>
          <w:sz w:val="22"/>
          <w:szCs w:val="22"/>
        </w:rPr>
      </w:pPr>
      <w:bookmarkStart w:id="5" w:name="_Toc38819659"/>
      <w:r w:rsidRPr="00092E3B">
        <w:rPr>
          <w:rFonts w:asciiTheme="minorHAnsi" w:hAnsiTheme="minorHAnsi" w:cstheme="majorHAnsi"/>
          <w:sz w:val="22"/>
          <w:szCs w:val="22"/>
        </w:rPr>
        <w:lastRenderedPageBreak/>
        <w:t>Análise do problema pelo paradigma orientado ao objeto</w:t>
      </w:r>
      <w:bookmarkEnd w:id="5"/>
    </w:p>
    <w:p w14:paraId="29308F57" w14:textId="77777777" w:rsidR="00092E3B" w:rsidRPr="00FB343A" w:rsidRDefault="00092E3B" w:rsidP="009B5475">
      <w:pPr>
        <w:suppressAutoHyphens w:val="0"/>
        <w:spacing w:before="0" w:line="240" w:lineRule="auto"/>
        <w:rPr>
          <w:rFonts w:asciiTheme="minorHAnsi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>Para a estruturação da resolução em camadas do problema, começamos por criar as seguintes classes:</w:t>
      </w:r>
    </w:p>
    <w:p w14:paraId="46F7C2BD" w14:textId="77777777" w:rsidR="00092E3B" w:rsidRPr="00FB343A" w:rsidRDefault="00092E3B" w:rsidP="009B5475">
      <w:pPr>
        <w:pStyle w:val="PargrafodaLista"/>
        <w:numPr>
          <w:ilvl w:val="0"/>
          <w:numId w:val="1"/>
        </w:numPr>
        <w:spacing w:before="0" w:line="240" w:lineRule="auto"/>
        <w:rPr>
          <w:rFonts w:asciiTheme="minorHAnsi" w:eastAsia="Times New Roman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>Pessoa;</w:t>
      </w:r>
    </w:p>
    <w:p w14:paraId="29F6A71A" w14:textId="77777777" w:rsidR="00092E3B" w:rsidRPr="00FB343A" w:rsidRDefault="00092E3B" w:rsidP="009B5475">
      <w:pPr>
        <w:pStyle w:val="PargrafodaLista"/>
        <w:numPr>
          <w:ilvl w:val="0"/>
          <w:numId w:val="1"/>
        </w:numPr>
        <w:spacing w:before="0" w:line="240" w:lineRule="auto"/>
        <w:rPr>
          <w:rFonts w:asciiTheme="minorHAnsi" w:eastAsia="Times New Roman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>Utente;</w:t>
      </w:r>
    </w:p>
    <w:p w14:paraId="76754D22" w14:textId="77777777" w:rsidR="00092E3B" w:rsidRPr="00FB343A" w:rsidRDefault="00092E3B" w:rsidP="009B5475">
      <w:pPr>
        <w:pStyle w:val="PargrafodaLista"/>
        <w:numPr>
          <w:ilvl w:val="0"/>
          <w:numId w:val="1"/>
        </w:numPr>
        <w:spacing w:before="0" w:line="240" w:lineRule="auto"/>
        <w:rPr>
          <w:rFonts w:asciiTheme="minorHAnsi" w:eastAsia="Times New Roman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>Enfermeiro;</w:t>
      </w:r>
    </w:p>
    <w:p w14:paraId="0D1D1681" w14:textId="77777777" w:rsidR="00092E3B" w:rsidRPr="00FB343A" w:rsidRDefault="00092E3B" w:rsidP="009B5475">
      <w:pPr>
        <w:pStyle w:val="PargrafodaLista"/>
        <w:numPr>
          <w:ilvl w:val="0"/>
          <w:numId w:val="1"/>
        </w:numPr>
        <w:spacing w:before="0" w:line="240" w:lineRule="auto"/>
        <w:rPr>
          <w:rFonts w:asciiTheme="minorHAnsi" w:eastAsia="Times New Roman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>Medico;</w:t>
      </w:r>
    </w:p>
    <w:p w14:paraId="2FF4FDCC" w14:textId="77777777" w:rsidR="00092E3B" w:rsidRDefault="00092E3B" w:rsidP="009B5475">
      <w:pPr>
        <w:spacing w:before="0" w:line="240" w:lineRule="auto"/>
        <w:rPr>
          <w:rFonts w:asciiTheme="minorHAnsi" w:hAnsiTheme="minorHAnsi" w:cstheme="majorHAnsi"/>
          <w:lang w:val="pt-PT"/>
        </w:rPr>
      </w:pPr>
      <w:r w:rsidRPr="00FB343A">
        <w:rPr>
          <w:rFonts w:asciiTheme="minorHAnsi" w:hAnsiTheme="minorHAnsi" w:cstheme="majorHAnsi"/>
          <w:lang w:val="pt-PT"/>
        </w:rPr>
        <w:t xml:space="preserve">Asseguramos que as classes Enfermeiro, Medico e Utente </w:t>
      </w:r>
      <w:r w:rsidRPr="00FB343A">
        <w:rPr>
          <w:rFonts w:asciiTheme="minorHAnsi" w:hAnsiTheme="minorHAnsi" w:cstheme="majorHAnsi"/>
          <w:i/>
          <w:iCs/>
          <w:u w:val="single"/>
          <w:lang w:val="pt-PT"/>
        </w:rPr>
        <w:t>são</w:t>
      </w:r>
      <w:r w:rsidRPr="00FB343A">
        <w:rPr>
          <w:rFonts w:asciiTheme="minorHAnsi" w:hAnsiTheme="minorHAnsi" w:cstheme="majorHAnsi"/>
          <w:lang w:val="pt-PT"/>
        </w:rPr>
        <w:t xml:space="preserve"> uma Pessoa, através do recurso ao conceito de Herança. Deste modo as classes” </w:t>
      </w:r>
      <w:r w:rsidRPr="00FB343A">
        <w:rPr>
          <w:rFonts w:asciiTheme="minorHAnsi" w:hAnsiTheme="minorHAnsi" w:cstheme="majorHAnsi"/>
          <w:i/>
          <w:iCs/>
          <w:lang w:val="pt-PT"/>
        </w:rPr>
        <w:t xml:space="preserve">filhos” </w:t>
      </w:r>
      <w:r w:rsidRPr="00FB343A">
        <w:rPr>
          <w:rFonts w:asciiTheme="minorHAnsi" w:hAnsiTheme="minorHAnsi" w:cstheme="majorHAnsi"/>
          <w:lang w:val="pt-PT"/>
        </w:rPr>
        <w:t xml:space="preserve">recebem toda a informação contida na classe </w:t>
      </w:r>
      <w:r w:rsidRPr="00FB343A">
        <w:rPr>
          <w:rFonts w:asciiTheme="minorHAnsi" w:hAnsiTheme="minorHAnsi" w:cstheme="majorHAnsi"/>
          <w:i/>
          <w:iCs/>
          <w:lang w:val="pt-PT"/>
        </w:rPr>
        <w:t xml:space="preserve">“pai”. </w:t>
      </w:r>
      <w:r w:rsidRPr="00FB343A">
        <w:rPr>
          <w:rFonts w:asciiTheme="minorHAnsi" w:hAnsiTheme="minorHAnsi" w:cstheme="majorHAnsi"/>
          <w:lang w:val="pt-PT"/>
        </w:rPr>
        <w:t>Para facilitar a visualização deste conceito apresentamos de seguida o diagrama de classes, fig.</w:t>
      </w:r>
      <w:r>
        <w:rPr>
          <w:rFonts w:asciiTheme="minorHAnsi" w:hAnsiTheme="minorHAnsi" w:cstheme="majorHAnsi"/>
          <w:lang w:val="pt-PT"/>
        </w:rPr>
        <w:t>1</w:t>
      </w:r>
      <w:r w:rsidRPr="00FB343A">
        <w:rPr>
          <w:rFonts w:asciiTheme="minorHAnsi" w:hAnsiTheme="minorHAnsi" w:cstheme="majorHAnsi"/>
          <w:lang w:val="pt-PT"/>
        </w:rPr>
        <w:t xml:space="preserve">. </w:t>
      </w:r>
    </w:p>
    <w:p w14:paraId="64B95805" w14:textId="77777777" w:rsidR="00092E3B" w:rsidRDefault="00092E3B" w:rsidP="00092E3B">
      <w:pPr>
        <w:spacing w:before="0" w:line="240" w:lineRule="auto"/>
        <w:jc w:val="left"/>
        <w:rPr>
          <w:rFonts w:asciiTheme="minorHAnsi" w:hAnsiTheme="minorHAnsi" w:cstheme="majorHAnsi"/>
          <w:lang w:val="pt-PT"/>
        </w:rPr>
      </w:pPr>
    </w:p>
    <w:p w14:paraId="5C72EC36" w14:textId="5CFFD795" w:rsidR="00092E3B" w:rsidRDefault="00092E3B" w:rsidP="00092E3B">
      <w:pPr>
        <w:spacing w:before="0" w:line="240" w:lineRule="auto"/>
        <w:jc w:val="left"/>
        <w:rPr>
          <w:rFonts w:asciiTheme="minorHAnsi" w:hAnsiTheme="minorHAnsi" w:cstheme="majorHAnsi"/>
          <w:lang w:val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01303100" wp14:editId="5DFE5914">
                <wp:extent cx="4601845" cy="635"/>
                <wp:effectExtent l="0" t="0" r="8255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02005" w14:textId="77777777" w:rsidR="00092E3B" w:rsidRPr="00947B70" w:rsidRDefault="00092E3B" w:rsidP="00092E3B">
                            <w:pPr>
                              <w:pStyle w:val="Legenda"/>
                              <w:jc w:val="left"/>
                              <w:rPr>
                                <w:rFonts w:cs="font298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-Herança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30310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62.3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" stroked="f">
                <v:textbox style="mso-fit-shape-to-text:t" inset="0,0,0,0">
                  <w:txbxContent>
                    <w:p w14:paraId="50002005" w14:textId="77777777" w:rsidR="00092E3B" w:rsidRPr="00947B70" w:rsidRDefault="00092E3B" w:rsidP="00092E3B">
                      <w:pPr>
                        <w:pStyle w:val="Legenda"/>
                        <w:jc w:val="left"/>
                        <w:rPr>
                          <w:rFonts w:cs="font298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-Herança de Classes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2FE93" wp14:editId="5599A070">
            <wp:extent cx="4647183" cy="1301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231" cy="13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522" w14:textId="77777777" w:rsidR="00092E3B" w:rsidRDefault="00092E3B" w:rsidP="00092E3B">
      <w:pPr>
        <w:spacing w:before="0" w:line="240" w:lineRule="auto"/>
        <w:jc w:val="left"/>
        <w:rPr>
          <w:rFonts w:asciiTheme="minorHAnsi" w:hAnsiTheme="minorHAnsi" w:cstheme="majorHAnsi"/>
          <w:lang w:val="pt-PT"/>
        </w:rPr>
      </w:pPr>
    </w:p>
    <w:p w14:paraId="13838A50" w14:textId="77777777" w:rsidR="00092E3B" w:rsidRDefault="00092E3B" w:rsidP="00092E3B">
      <w:pPr>
        <w:spacing w:before="0" w:line="240" w:lineRule="auto"/>
        <w:jc w:val="left"/>
        <w:rPr>
          <w:rFonts w:asciiTheme="minorHAnsi" w:hAnsiTheme="minorHAnsi" w:cstheme="majorHAnsi"/>
          <w:lang w:val="pt-PT"/>
        </w:rPr>
      </w:pPr>
    </w:p>
    <w:p w14:paraId="1CF1D6D3" w14:textId="2D9C0EC6" w:rsidR="00092E3B" w:rsidRPr="00373CAD" w:rsidRDefault="00092E3B" w:rsidP="00092E3B">
      <w:pPr>
        <w:pStyle w:val="Legenda"/>
        <w:jc w:val="both"/>
        <w:rPr>
          <w:rFonts w:asciiTheme="minorHAnsi" w:hAnsiTheme="minorHAnsi"/>
          <w:sz w:val="22"/>
          <w:szCs w:val="22"/>
        </w:rPr>
      </w:pPr>
      <w:r w:rsidRPr="00373CAD">
        <w:rPr>
          <w:rFonts w:asciiTheme="minorHAnsi" w:hAnsiTheme="minorHAnsi"/>
          <w:sz w:val="22"/>
          <w:szCs w:val="22"/>
        </w:rPr>
        <w:t xml:space="preserve">Foram também criadas as classes: Hospital, Triagem, </w:t>
      </w:r>
      <w:proofErr w:type="spellStart"/>
      <w:r w:rsidRPr="00373CAD">
        <w:rPr>
          <w:rFonts w:asciiTheme="minorHAnsi" w:hAnsiTheme="minorHAnsi"/>
          <w:sz w:val="22"/>
          <w:szCs w:val="22"/>
        </w:rPr>
        <w:t>ConsultaMedica</w:t>
      </w:r>
      <w:proofErr w:type="spellEnd"/>
      <w:r w:rsidRPr="00373CAD">
        <w:rPr>
          <w:rFonts w:asciiTheme="minorHAnsi" w:hAnsiTheme="minorHAnsi"/>
          <w:sz w:val="22"/>
          <w:szCs w:val="22"/>
        </w:rPr>
        <w:t xml:space="preserve"> e </w:t>
      </w:r>
      <w:proofErr w:type="spellStart"/>
      <w:r w:rsidRPr="00373CAD">
        <w:rPr>
          <w:rFonts w:asciiTheme="minorHAnsi" w:hAnsiTheme="minorHAnsi"/>
          <w:sz w:val="22"/>
          <w:szCs w:val="22"/>
        </w:rPr>
        <w:t>ProcessoClinico</w:t>
      </w:r>
      <w:proofErr w:type="spellEnd"/>
      <w:r w:rsidRPr="00373CAD">
        <w:rPr>
          <w:rFonts w:asciiTheme="minorHAnsi" w:hAnsiTheme="minorHAnsi"/>
          <w:sz w:val="22"/>
          <w:szCs w:val="22"/>
        </w:rPr>
        <w:t xml:space="preserve">, a classe </w:t>
      </w:r>
      <w:proofErr w:type="spellStart"/>
      <w:r w:rsidRPr="00373CAD">
        <w:rPr>
          <w:rFonts w:asciiTheme="minorHAnsi" w:hAnsiTheme="minorHAnsi"/>
          <w:sz w:val="22"/>
          <w:szCs w:val="22"/>
        </w:rPr>
        <w:t>ProcessoClinico</w:t>
      </w:r>
      <w:proofErr w:type="spellEnd"/>
      <w:r w:rsidRPr="00373CAD">
        <w:rPr>
          <w:rFonts w:asciiTheme="minorHAnsi" w:hAnsiTheme="minorHAnsi"/>
          <w:sz w:val="22"/>
          <w:szCs w:val="22"/>
        </w:rPr>
        <w:t xml:space="preserve"> receba toda a informação registada na classe Triagem e </w:t>
      </w:r>
      <w:proofErr w:type="spellStart"/>
      <w:r w:rsidRPr="00373CAD">
        <w:rPr>
          <w:rFonts w:asciiTheme="minorHAnsi" w:hAnsiTheme="minorHAnsi"/>
          <w:sz w:val="22"/>
          <w:szCs w:val="22"/>
        </w:rPr>
        <w:t>ConsultaMedica</w:t>
      </w:r>
      <w:proofErr w:type="spellEnd"/>
      <w:r w:rsidRPr="00373CAD">
        <w:rPr>
          <w:rFonts w:asciiTheme="minorHAnsi" w:hAnsiTheme="minorHAnsi"/>
          <w:sz w:val="22"/>
          <w:szCs w:val="22"/>
        </w:rPr>
        <w:t xml:space="preserve">. A classe Urgência foi </w:t>
      </w:r>
      <w:r w:rsidR="00FE3248" w:rsidRPr="00373CAD">
        <w:rPr>
          <w:rFonts w:asciiTheme="minorHAnsi" w:hAnsiTheme="minorHAnsi"/>
          <w:sz w:val="22"/>
          <w:szCs w:val="22"/>
        </w:rPr>
        <w:t>removida.</w:t>
      </w:r>
    </w:p>
    <w:p w14:paraId="52DD6F00" w14:textId="47F85662" w:rsidR="00092E3B" w:rsidRPr="00FE3248" w:rsidRDefault="002F68C6" w:rsidP="003B0537">
      <w:pPr>
        <w:pStyle w:val="Itens04"/>
        <w:ind w:left="0" w:firstLine="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3F7B015D" wp14:editId="17D70D64">
            <wp:extent cx="1538223" cy="2297917"/>
            <wp:effectExtent l="0" t="0" r="508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011" cy="2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75B" w14:textId="68D14447" w:rsidR="00092E3B" w:rsidRDefault="00092E3B" w:rsidP="00092E3B">
      <w:pPr>
        <w:pStyle w:val="Legenda"/>
        <w:jc w:val="left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>
        <w:rPr>
          <w:noProof/>
        </w:rPr>
        <w:t xml:space="preserve"> Classes Hospital,</w:t>
      </w:r>
      <w:r w:rsidR="002F68C6">
        <w:rPr>
          <w:noProof/>
        </w:rPr>
        <w:t xml:space="preserve"> </w:t>
      </w:r>
      <w:r>
        <w:rPr>
          <w:noProof/>
        </w:rPr>
        <w:t>Triagem,</w:t>
      </w:r>
      <w:r w:rsidR="002F68C6">
        <w:rPr>
          <w:noProof/>
        </w:rPr>
        <w:t xml:space="preserve"> </w:t>
      </w:r>
      <w:r>
        <w:rPr>
          <w:noProof/>
        </w:rPr>
        <w:t>ProcessoClinico</w:t>
      </w:r>
      <w:r w:rsidR="002F68C6">
        <w:rPr>
          <w:noProof/>
        </w:rPr>
        <w:t xml:space="preserve"> e </w:t>
      </w:r>
      <w:r>
        <w:rPr>
          <w:noProof/>
        </w:rPr>
        <w:t>ConsultaMedica</w:t>
      </w:r>
    </w:p>
    <w:p w14:paraId="7ADCB240" w14:textId="77777777" w:rsidR="009B5475" w:rsidRPr="009B5475" w:rsidRDefault="009B5475" w:rsidP="009B5475">
      <w:pPr>
        <w:pStyle w:val="Legenda"/>
        <w:jc w:val="both"/>
        <w:rPr>
          <w:rFonts w:asciiTheme="minorHAnsi" w:hAnsiTheme="minorHAnsi"/>
          <w:noProof/>
        </w:rPr>
      </w:pPr>
    </w:p>
    <w:p w14:paraId="023DC794" w14:textId="77777777" w:rsidR="009B5475" w:rsidRPr="009B5475" w:rsidRDefault="009B5475" w:rsidP="00373CAD">
      <w:pPr>
        <w:pStyle w:val="Legenda"/>
        <w:jc w:val="both"/>
        <w:rPr>
          <w:rFonts w:asciiTheme="minorHAnsi" w:hAnsiTheme="minorHAnsi"/>
          <w:noProof/>
        </w:rPr>
      </w:pPr>
    </w:p>
    <w:p w14:paraId="5FEA10B1" w14:textId="77777777" w:rsidR="003B0537" w:rsidRDefault="003B0537" w:rsidP="00373CAD">
      <w:pPr>
        <w:pStyle w:val="Legenda"/>
        <w:jc w:val="both"/>
        <w:rPr>
          <w:rFonts w:asciiTheme="minorHAnsi" w:hAnsiTheme="minorHAnsi"/>
          <w:sz w:val="22"/>
          <w:szCs w:val="22"/>
        </w:rPr>
      </w:pPr>
    </w:p>
    <w:p w14:paraId="6FBFF85C" w14:textId="277573D9" w:rsidR="009B5475" w:rsidRDefault="009B5475" w:rsidP="00373CAD">
      <w:pPr>
        <w:pStyle w:val="Legenda"/>
        <w:jc w:val="both"/>
        <w:rPr>
          <w:rFonts w:asciiTheme="minorHAnsi" w:hAnsiTheme="minorHAnsi"/>
          <w:sz w:val="22"/>
          <w:szCs w:val="22"/>
        </w:rPr>
      </w:pPr>
      <w:r w:rsidRPr="009B5475">
        <w:rPr>
          <w:rFonts w:asciiTheme="minorHAnsi" w:hAnsiTheme="minorHAnsi"/>
          <w:sz w:val="22"/>
          <w:szCs w:val="22"/>
        </w:rPr>
        <w:lastRenderedPageBreak/>
        <w:t xml:space="preserve">Separamos o projeto em </w:t>
      </w:r>
      <w:r w:rsidR="00FD48C4">
        <w:rPr>
          <w:rFonts w:asciiTheme="minorHAnsi" w:hAnsiTheme="minorHAnsi"/>
          <w:sz w:val="22"/>
          <w:szCs w:val="22"/>
        </w:rPr>
        <w:t>4</w:t>
      </w:r>
      <w:r w:rsidRPr="009B5475">
        <w:rPr>
          <w:rFonts w:asciiTheme="minorHAnsi" w:hAnsiTheme="minorHAnsi"/>
          <w:sz w:val="22"/>
          <w:szCs w:val="22"/>
        </w:rPr>
        <w:t xml:space="preserve"> camadas</w:t>
      </w:r>
      <w:r w:rsidR="00FD48C4">
        <w:rPr>
          <w:rFonts w:asciiTheme="minorHAnsi" w:hAnsiTheme="minorHAnsi"/>
          <w:sz w:val="22"/>
          <w:szCs w:val="22"/>
        </w:rPr>
        <w:t>(</w:t>
      </w:r>
      <w:proofErr w:type="spellStart"/>
      <w:r w:rsidR="00FD48C4">
        <w:rPr>
          <w:rFonts w:asciiTheme="minorHAnsi" w:hAnsiTheme="minorHAnsi"/>
          <w:sz w:val="22"/>
          <w:szCs w:val="22"/>
        </w:rPr>
        <w:t>NTier</w:t>
      </w:r>
      <w:proofErr w:type="spellEnd"/>
      <w:r w:rsidR="00FD48C4">
        <w:rPr>
          <w:rFonts w:asciiTheme="minorHAnsi" w:hAnsiTheme="minorHAnsi"/>
          <w:sz w:val="22"/>
          <w:szCs w:val="22"/>
        </w:rPr>
        <w:t>)</w:t>
      </w:r>
      <w:r w:rsidRPr="009B5475">
        <w:rPr>
          <w:rFonts w:asciiTheme="minorHAnsi" w:hAnsiTheme="minorHAnsi"/>
          <w:sz w:val="22"/>
          <w:szCs w:val="22"/>
        </w:rPr>
        <w:t xml:space="preserve">: </w:t>
      </w:r>
      <w:r w:rsidR="00FD48C4">
        <w:rPr>
          <w:rFonts w:asciiTheme="minorHAnsi" w:hAnsiTheme="minorHAnsi"/>
          <w:sz w:val="22"/>
          <w:szCs w:val="22"/>
        </w:rPr>
        <w:t xml:space="preserve">Camada </w:t>
      </w:r>
      <w:proofErr w:type="spellStart"/>
      <w:r w:rsidR="00FD48C4">
        <w:rPr>
          <w:rFonts w:asciiTheme="minorHAnsi" w:hAnsiTheme="minorHAnsi"/>
          <w:sz w:val="22"/>
          <w:szCs w:val="22"/>
        </w:rPr>
        <w:t>F</w:t>
      </w:r>
      <w:r w:rsidRPr="009B5475">
        <w:rPr>
          <w:rFonts w:asciiTheme="minorHAnsi" w:hAnsiTheme="minorHAnsi"/>
          <w:sz w:val="22"/>
          <w:szCs w:val="22"/>
        </w:rPr>
        <w:t>ront</w:t>
      </w:r>
      <w:proofErr w:type="spellEnd"/>
      <w:r w:rsidRPr="009B54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B5475">
        <w:rPr>
          <w:rFonts w:asciiTheme="minorHAnsi" w:hAnsiTheme="minorHAnsi"/>
          <w:sz w:val="22"/>
          <w:szCs w:val="22"/>
        </w:rPr>
        <w:t>end</w:t>
      </w:r>
      <w:proofErr w:type="spellEnd"/>
      <w:r w:rsidRPr="009B5475">
        <w:rPr>
          <w:rFonts w:asciiTheme="minorHAnsi" w:hAnsiTheme="minorHAnsi"/>
          <w:sz w:val="22"/>
          <w:szCs w:val="22"/>
        </w:rPr>
        <w:t xml:space="preserve"> (ainda por iniciar),</w:t>
      </w:r>
      <w:r w:rsidR="008418F5">
        <w:rPr>
          <w:rFonts w:asciiTheme="minorHAnsi" w:hAnsiTheme="minorHAnsi"/>
          <w:sz w:val="22"/>
          <w:szCs w:val="22"/>
        </w:rPr>
        <w:t xml:space="preserve"> </w:t>
      </w:r>
      <w:r w:rsidR="00FD48C4">
        <w:rPr>
          <w:rFonts w:asciiTheme="minorHAnsi" w:hAnsiTheme="minorHAnsi"/>
          <w:sz w:val="22"/>
          <w:szCs w:val="22"/>
        </w:rPr>
        <w:t>Camada</w:t>
      </w:r>
      <w:r w:rsidRPr="009B5475">
        <w:rPr>
          <w:rFonts w:asciiTheme="minorHAnsi" w:hAnsiTheme="minorHAnsi"/>
          <w:sz w:val="22"/>
          <w:szCs w:val="22"/>
        </w:rPr>
        <w:t xml:space="preserve"> </w:t>
      </w:r>
      <w:r w:rsidR="00FD48C4">
        <w:rPr>
          <w:rFonts w:asciiTheme="minorHAnsi" w:hAnsiTheme="minorHAnsi"/>
          <w:sz w:val="22"/>
          <w:szCs w:val="22"/>
        </w:rPr>
        <w:t>D</w:t>
      </w:r>
      <w:r w:rsidRPr="009B5475">
        <w:rPr>
          <w:rFonts w:asciiTheme="minorHAnsi" w:hAnsiTheme="minorHAnsi"/>
          <w:sz w:val="22"/>
          <w:szCs w:val="22"/>
        </w:rPr>
        <w:t xml:space="preserve">ata management onde vamos ter por exemplo listas com dados dos </w:t>
      </w:r>
      <w:proofErr w:type="spellStart"/>
      <w:r w:rsidRPr="009B5475">
        <w:rPr>
          <w:rFonts w:asciiTheme="minorHAnsi" w:hAnsiTheme="minorHAnsi"/>
          <w:sz w:val="22"/>
          <w:szCs w:val="22"/>
        </w:rPr>
        <w:t>objects</w:t>
      </w:r>
      <w:proofErr w:type="spellEnd"/>
      <w:r w:rsidR="00FD48C4">
        <w:rPr>
          <w:rFonts w:asciiTheme="minorHAnsi" w:hAnsiTheme="minorHAnsi"/>
          <w:sz w:val="22"/>
          <w:szCs w:val="22"/>
        </w:rPr>
        <w:t xml:space="preserve">, e onde vamos gerir os dados que estas contém, Camada </w:t>
      </w:r>
      <w:proofErr w:type="spellStart"/>
      <w:r w:rsidR="00FD48C4">
        <w:rPr>
          <w:rFonts w:asciiTheme="minorHAnsi" w:hAnsiTheme="minorHAnsi"/>
          <w:sz w:val="22"/>
          <w:szCs w:val="22"/>
        </w:rPr>
        <w:t>Control</w:t>
      </w:r>
      <w:proofErr w:type="spellEnd"/>
      <w:r w:rsidR="00FD48C4">
        <w:rPr>
          <w:rFonts w:asciiTheme="minorHAnsi" w:hAnsiTheme="minorHAnsi"/>
          <w:sz w:val="22"/>
          <w:szCs w:val="22"/>
        </w:rPr>
        <w:t xml:space="preserve">, onde definimos regras de como os dados podem ser </w:t>
      </w:r>
      <w:proofErr w:type="spellStart"/>
      <w:r w:rsidR="00FD48C4">
        <w:rPr>
          <w:rFonts w:asciiTheme="minorHAnsi" w:hAnsiTheme="minorHAnsi"/>
          <w:sz w:val="22"/>
          <w:szCs w:val="22"/>
        </w:rPr>
        <w:t>acessados</w:t>
      </w:r>
      <w:proofErr w:type="spellEnd"/>
      <w:r w:rsidR="00FD48C4">
        <w:rPr>
          <w:rFonts w:asciiTheme="minorHAnsi" w:hAnsiTheme="minorHAnsi"/>
          <w:sz w:val="22"/>
          <w:szCs w:val="22"/>
        </w:rPr>
        <w:t xml:space="preserve"> e utilizados</w:t>
      </w:r>
      <w:r w:rsidR="00337C35">
        <w:rPr>
          <w:rFonts w:asciiTheme="minorHAnsi" w:hAnsiTheme="minorHAnsi"/>
          <w:sz w:val="22"/>
          <w:szCs w:val="22"/>
        </w:rPr>
        <w:t xml:space="preserve"> pela </w:t>
      </w:r>
      <w:proofErr w:type="spellStart"/>
      <w:r w:rsidR="00337C35">
        <w:rPr>
          <w:rFonts w:asciiTheme="minorHAnsi" w:hAnsiTheme="minorHAnsi"/>
          <w:sz w:val="22"/>
          <w:szCs w:val="22"/>
        </w:rPr>
        <w:t>front</w:t>
      </w:r>
      <w:proofErr w:type="spellEnd"/>
      <w:r w:rsidR="00337C3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37C35">
        <w:rPr>
          <w:rFonts w:asciiTheme="minorHAnsi" w:hAnsiTheme="minorHAnsi"/>
          <w:sz w:val="22"/>
          <w:szCs w:val="22"/>
        </w:rPr>
        <w:t>end</w:t>
      </w:r>
      <w:proofErr w:type="spellEnd"/>
      <w:r w:rsidR="00FD48C4">
        <w:rPr>
          <w:rFonts w:asciiTheme="minorHAnsi" w:hAnsiTheme="minorHAnsi"/>
          <w:sz w:val="22"/>
          <w:szCs w:val="22"/>
        </w:rPr>
        <w:t>,</w:t>
      </w:r>
      <w:r w:rsidRPr="009B5475">
        <w:rPr>
          <w:rFonts w:asciiTheme="minorHAnsi" w:hAnsiTheme="minorHAnsi"/>
          <w:sz w:val="22"/>
          <w:szCs w:val="22"/>
        </w:rPr>
        <w:t xml:space="preserve"> </w:t>
      </w:r>
      <w:r w:rsidR="00FD48C4">
        <w:rPr>
          <w:rFonts w:asciiTheme="minorHAnsi" w:hAnsiTheme="minorHAnsi"/>
          <w:sz w:val="22"/>
          <w:szCs w:val="22"/>
        </w:rPr>
        <w:t xml:space="preserve">e </w:t>
      </w:r>
      <w:proofErr w:type="spellStart"/>
      <w:r w:rsidRPr="009B5475">
        <w:rPr>
          <w:rFonts w:asciiTheme="minorHAnsi" w:hAnsiTheme="minorHAnsi"/>
          <w:sz w:val="22"/>
          <w:szCs w:val="22"/>
        </w:rPr>
        <w:t>Objects</w:t>
      </w:r>
      <w:proofErr w:type="spellEnd"/>
      <w:r w:rsidR="00FD48C4">
        <w:rPr>
          <w:rFonts w:asciiTheme="minorHAnsi" w:hAnsiTheme="minorHAnsi"/>
          <w:sz w:val="22"/>
          <w:szCs w:val="22"/>
        </w:rPr>
        <w:t xml:space="preserve">, onde temos os objetos, uma classes transversal ás </w:t>
      </w:r>
      <w:proofErr w:type="gramStart"/>
      <w:r w:rsidR="00FD48C4">
        <w:rPr>
          <w:rFonts w:asciiTheme="minorHAnsi" w:hAnsiTheme="minorHAnsi"/>
          <w:sz w:val="22"/>
          <w:szCs w:val="22"/>
        </w:rPr>
        <w:t>outras</w:t>
      </w:r>
      <w:r w:rsidR="008418F5">
        <w:rPr>
          <w:rFonts w:asciiTheme="minorHAnsi" w:hAnsiTheme="minorHAnsi"/>
          <w:sz w:val="22"/>
          <w:szCs w:val="22"/>
        </w:rPr>
        <w:t>(</w:t>
      </w:r>
      <w:proofErr w:type="gramEnd"/>
      <w:r w:rsidR="008418F5">
        <w:rPr>
          <w:rFonts w:asciiTheme="minorHAnsi" w:hAnsiTheme="minorHAnsi"/>
          <w:sz w:val="22"/>
          <w:szCs w:val="22"/>
        </w:rPr>
        <w:t>tal como definido nas referências das mesmas).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621534" w14:paraId="14E6C66B" w14:textId="77777777" w:rsidTr="00373CAD">
        <w:tc>
          <w:tcPr>
            <w:tcW w:w="8607" w:type="dxa"/>
          </w:tcPr>
          <w:p w14:paraId="683D5B5C" w14:textId="3B5FB1D6" w:rsidR="00621534" w:rsidRDefault="00621534" w:rsidP="00373CAD">
            <w:pPr>
              <w:pStyle w:val="Legenda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362818" wp14:editId="1EEC62BF">
                  <wp:extent cx="1953312" cy="2828153"/>
                  <wp:effectExtent l="0" t="0" r="889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806" cy="290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534" w:rsidRPr="00621534" w14:paraId="3F8C3F11" w14:textId="77777777" w:rsidTr="00F968DF">
        <w:trPr>
          <w:trHeight w:val="678"/>
        </w:trPr>
        <w:tc>
          <w:tcPr>
            <w:tcW w:w="8607" w:type="dxa"/>
          </w:tcPr>
          <w:p w14:paraId="7456C338" w14:textId="1089992B" w:rsidR="00621534" w:rsidRDefault="00621534" w:rsidP="00373CAD">
            <w:pPr>
              <w:pStyle w:val="Legenda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Camada </w:t>
            </w:r>
            <w:proofErr w:type="spellStart"/>
            <w:r w:rsidRPr="00373CAD">
              <w:rPr>
                <w:rFonts w:asciiTheme="minorHAnsi" w:hAnsiTheme="minorHAnsi"/>
                <w:b/>
                <w:bCs/>
                <w:sz w:val="22"/>
                <w:szCs w:val="22"/>
              </w:rPr>
              <w:t>Objects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cada um contém o seu próprio estado, construtores,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override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ao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ToString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 e propriedades.</w:t>
            </w:r>
          </w:p>
        </w:tc>
      </w:tr>
    </w:tbl>
    <w:p w14:paraId="4083EF89" w14:textId="77777777" w:rsidR="00436FA6" w:rsidRDefault="00436FA6" w:rsidP="009B5475">
      <w:pPr>
        <w:pStyle w:val="Legenda"/>
        <w:jc w:val="left"/>
        <w:rPr>
          <w:rFonts w:asciiTheme="minorHAnsi" w:hAnsiTheme="minorHAnsi"/>
          <w:sz w:val="22"/>
          <w:szCs w:val="22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373CAD" w14:paraId="06A464E7" w14:textId="77777777" w:rsidTr="003B7903">
        <w:tc>
          <w:tcPr>
            <w:tcW w:w="8607" w:type="dxa"/>
          </w:tcPr>
          <w:p w14:paraId="61B56303" w14:textId="6D3F0138" w:rsidR="00373CAD" w:rsidRDefault="00373CAD" w:rsidP="00373CAD">
            <w:pPr>
              <w:pStyle w:val="Legenda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51EB915" wp14:editId="4E27609A">
                  <wp:extent cx="2698497" cy="2361185"/>
                  <wp:effectExtent l="0" t="0" r="6985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15" cy="240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CAD" w:rsidRPr="00353992" w14:paraId="308C98A2" w14:textId="77777777" w:rsidTr="003B7903">
        <w:tc>
          <w:tcPr>
            <w:tcW w:w="8607" w:type="dxa"/>
          </w:tcPr>
          <w:p w14:paraId="0A127520" w14:textId="77777777" w:rsidR="00373CAD" w:rsidRDefault="00373CAD" w:rsidP="00373CAD">
            <w:pPr>
              <w:pStyle w:val="Legenda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camada </w:t>
            </w:r>
            <w:r w:rsidR="00F704E9" w:rsidRPr="00353992">
              <w:rPr>
                <w:rFonts w:asciiTheme="minorHAnsi" w:hAnsiTheme="minorHAnsi"/>
                <w:b/>
                <w:bCs/>
                <w:sz w:val="22"/>
                <w:szCs w:val="22"/>
              </w:rPr>
              <w:t>Data Management</w:t>
            </w:r>
            <w:r w:rsidR="00F704E9">
              <w:rPr>
                <w:rFonts w:asciiTheme="minorHAnsi" w:hAnsiTheme="minorHAnsi"/>
                <w:sz w:val="22"/>
                <w:szCs w:val="22"/>
              </w:rPr>
              <w:t xml:space="preserve">, contendo as listas de utentes, médicos, enfermeiros, listas de espera e os métodos necessários para as operar. Além disto temos também </w:t>
            </w:r>
            <w:proofErr w:type="spellStart"/>
            <w:r w:rsidR="00F704E9">
              <w:rPr>
                <w:rFonts w:asciiTheme="minorHAnsi" w:hAnsiTheme="minorHAnsi"/>
                <w:sz w:val="22"/>
                <w:szCs w:val="22"/>
              </w:rPr>
              <w:t>custom</w:t>
            </w:r>
            <w:proofErr w:type="spellEnd"/>
            <w:r w:rsidR="00F704E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704E9">
              <w:rPr>
                <w:rFonts w:asciiTheme="minorHAnsi" w:hAnsiTheme="minorHAnsi"/>
                <w:sz w:val="22"/>
                <w:szCs w:val="22"/>
              </w:rPr>
              <w:t>exceptions</w:t>
            </w:r>
            <w:proofErr w:type="spellEnd"/>
            <w:r w:rsidR="00F704E9">
              <w:rPr>
                <w:rFonts w:asciiTheme="minorHAnsi" w:hAnsiTheme="minorHAnsi"/>
                <w:sz w:val="22"/>
                <w:szCs w:val="22"/>
              </w:rPr>
              <w:t>, dependendo do tipo de lista que poderá estar em falta ou a não funcionar corretamente.</w:t>
            </w:r>
          </w:p>
          <w:p w14:paraId="5FB419A1" w14:textId="77777777" w:rsidR="00353992" w:rsidRDefault="00353992" w:rsidP="00373CAD">
            <w:pPr>
              <w:pStyle w:val="Legenda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81"/>
            </w:tblGrid>
            <w:tr w:rsidR="00353992" w14:paraId="345A5DB4" w14:textId="77777777" w:rsidTr="00353992">
              <w:tc>
                <w:tcPr>
                  <w:tcW w:w="8381" w:type="dxa"/>
                </w:tcPr>
                <w:p w14:paraId="680574AF" w14:textId="7129CAA5" w:rsidR="00353992" w:rsidRDefault="00353992" w:rsidP="00353992">
                  <w:pPr>
                    <w:pStyle w:val="Legend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5004B0" wp14:editId="77D0D1BD">
                        <wp:extent cx="2333625" cy="1914525"/>
                        <wp:effectExtent l="0" t="0" r="9525" b="9525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625" cy="191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992" w:rsidRPr="00353992" w14:paraId="1436AF3B" w14:textId="77777777" w:rsidTr="00353992">
              <w:tc>
                <w:tcPr>
                  <w:tcW w:w="8381" w:type="dxa"/>
                </w:tcPr>
                <w:p w14:paraId="09C98D19" w14:textId="38C8FFE5" w:rsidR="00353992" w:rsidRPr="00353992" w:rsidRDefault="00353992" w:rsidP="00373CAD">
                  <w:pPr>
                    <w:pStyle w:val="Legenda"/>
                    <w:jc w:val="bot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Camada </w:t>
                  </w:r>
                  <w:proofErr w:type="spellStart"/>
                  <w:r w:rsidRPr="0035399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Control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, que controla como a camada Data Management é </w:t>
                  </w:r>
                  <w:proofErr w:type="spellStart"/>
                  <w:r>
                    <w:rPr>
                      <w:rFonts w:asciiTheme="minorHAnsi" w:hAnsiTheme="minorHAnsi"/>
                      <w:sz w:val="22"/>
                      <w:szCs w:val="22"/>
                    </w:rPr>
                    <w:t>acessada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3A20EF7D" w14:textId="64DCED16" w:rsidR="00353992" w:rsidRDefault="00353992" w:rsidP="00373CAD">
            <w:pPr>
              <w:pStyle w:val="Legenda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81"/>
            </w:tblGrid>
            <w:tr w:rsidR="00353992" w14:paraId="7043E605" w14:textId="77777777" w:rsidTr="00F92698">
              <w:tc>
                <w:tcPr>
                  <w:tcW w:w="8381" w:type="dxa"/>
                </w:tcPr>
                <w:p w14:paraId="683910BC" w14:textId="7F3ED932" w:rsidR="00353992" w:rsidRDefault="00353992" w:rsidP="00353992">
                  <w:pPr>
                    <w:pStyle w:val="Legend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1F5C6F" wp14:editId="3329DF2C">
                        <wp:extent cx="1657350" cy="1609725"/>
                        <wp:effectExtent l="0" t="0" r="0" b="9525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0" cy="1609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992" w:rsidRPr="00353992" w14:paraId="559C3653" w14:textId="77777777" w:rsidTr="00F92698">
              <w:tc>
                <w:tcPr>
                  <w:tcW w:w="8381" w:type="dxa"/>
                </w:tcPr>
                <w:p w14:paraId="77DC32F7" w14:textId="22949CBF" w:rsidR="00353992" w:rsidRPr="00353992" w:rsidRDefault="00353992" w:rsidP="00373CAD">
                  <w:pPr>
                    <w:pStyle w:val="Legenda"/>
                    <w:jc w:val="bot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53992">
                    <w:rPr>
                      <w:rFonts w:asciiTheme="minorHAnsi" w:hAnsiTheme="minorHAnsi"/>
                      <w:sz w:val="22"/>
                      <w:szCs w:val="22"/>
                    </w:rPr>
                    <w:t xml:space="preserve">Camada </w:t>
                  </w:r>
                  <w:proofErr w:type="spellStart"/>
                  <w:r w:rsidRPr="0035399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Front</w:t>
                  </w:r>
                  <w:proofErr w:type="spellEnd"/>
                  <w:r w:rsidRPr="0035399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5399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End</w:t>
                  </w:r>
                  <w:proofErr w:type="spellEnd"/>
                  <w:r w:rsidRPr="00353992">
                    <w:rPr>
                      <w:rFonts w:asciiTheme="minorHAnsi" w:hAnsiTheme="minorHAnsi"/>
                      <w:sz w:val="22"/>
                      <w:szCs w:val="22"/>
                    </w:rPr>
                    <w:t>, que conté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m o </w:t>
                  </w:r>
                  <w:proofErr w:type="spellStart"/>
                  <w:r>
                    <w:rPr>
                      <w:rFonts w:asciiTheme="minorHAnsi" w:hAnsiTheme="minorHAnsi"/>
                      <w:sz w:val="22"/>
                      <w:szCs w:val="22"/>
                    </w:rPr>
                    <w:t>main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e a janela de interação com o utilizador.</w:t>
                  </w:r>
                </w:p>
              </w:tc>
            </w:tr>
          </w:tbl>
          <w:p w14:paraId="6BBF9A3A" w14:textId="7933250A" w:rsidR="00353992" w:rsidRPr="00353992" w:rsidRDefault="00353992" w:rsidP="00373CAD">
            <w:pPr>
              <w:pStyle w:val="Legenda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8070A08" w14:textId="77777777" w:rsidR="00092E3B" w:rsidRDefault="00092E3B" w:rsidP="00092E3B">
      <w:pPr>
        <w:pStyle w:val="Ttulo1"/>
        <w:numPr>
          <w:ilvl w:val="0"/>
          <w:numId w:val="12"/>
        </w:numPr>
      </w:pPr>
      <w:r w:rsidRPr="00353992">
        <w:lastRenderedPageBreak/>
        <w:tab/>
      </w:r>
      <w:bookmarkStart w:id="6" w:name="_Toc38819660"/>
      <w:r>
        <w:t>Repositório</w:t>
      </w:r>
      <w:bookmarkEnd w:id="6"/>
      <w:r>
        <w:t xml:space="preserve"> </w:t>
      </w:r>
    </w:p>
    <w:p w14:paraId="01189F77" w14:textId="03671408" w:rsidR="00092E3B" w:rsidRDefault="00092E3B" w:rsidP="00092E3B">
      <w:pPr>
        <w:pStyle w:val="Corpodetexto"/>
        <w:rPr>
          <w:lang w:val="pt-PT"/>
        </w:rPr>
      </w:pPr>
      <w:r>
        <w:rPr>
          <w:lang w:val="pt-PT"/>
        </w:rPr>
        <w:t xml:space="preserve">O trabalho e o relatório </w:t>
      </w:r>
      <w:r w:rsidR="004A7EC7">
        <w:rPr>
          <w:lang w:val="pt-PT"/>
        </w:rPr>
        <w:t>encontram-se</w:t>
      </w:r>
      <w:r>
        <w:rPr>
          <w:lang w:val="pt-PT"/>
        </w:rPr>
        <w:t xml:space="preserve"> no seguinte repositório GitHub:</w:t>
      </w:r>
    </w:p>
    <w:p w14:paraId="28AA4171" w14:textId="77777777" w:rsidR="00092E3B" w:rsidRPr="00092E3B" w:rsidRDefault="00347E5C" w:rsidP="00092E3B">
      <w:pPr>
        <w:pStyle w:val="Corpodetexto"/>
        <w:rPr>
          <w:lang w:val="pt-PT"/>
        </w:rPr>
      </w:pPr>
      <w:hyperlink r:id="rId34" w:history="1">
        <w:r w:rsidR="00092E3B">
          <w:rPr>
            <w:rStyle w:val="Hiperligao"/>
          </w:rPr>
          <w:t>https://github.com/AndreFelicidade/18861_19544-_LP2</w:t>
        </w:r>
      </w:hyperlink>
    </w:p>
    <w:p w14:paraId="6A900EC5" w14:textId="269D6225" w:rsidR="00092E3B" w:rsidRPr="00092E3B" w:rsidRDefault="00092E3B" w:rsidP="00092E3B">
      <w:pPr>
        <w:pStyle w:val="Corpodetexto"/>
        <w:tabs>
          <w:tab w:val="left" w:pos="3573"/>
        </w:tabs>
        <w:rPr>
          <w:lang w:val="pt-PT"/>
        </w:rPr>
      </w:pPr>
    </w:p>
    <w:p w14:paraId="07B91163" w14:textId="33931AB0"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00A00">
          <w:headerReference w:type="even" r:id="rId35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1CFDF0C2" w14:textId="77777777" w:rsidR="00B57E6B" w:rsidRDefault="00B57E6B" w:rsidP="00B57E6B">
      <w:pPr>
        <w:pStyle w:val="Ttulo1"/>
      </w:pPr>
      <w:bookmarkStart w:id="7" w:name="_Toc38819661"/>
      <w:r>
        <w:lastRenderedPageBreak/>
        <w:t>Problemas encontrados</w:t>
      </w:r>
      <w:bookmarkEnd w:id="7"/>
    </w:p>
    <w:p w14:paraId="550A1532" w14:textId="153C5BB1" w:rsidR="00B57E6B" w:rsidRDefault="00B57E6B" w:rsidP="00B57E6B">
      <w:pPr>
        <w:pStyle w:val="Corpodetexto"/>
        <w:jc w:val="left"/>
        <w:rPr>
          <w:lang w:val="pt-PT"/>
        </w:rPr>
      </w:pPr>
      <w:r>
        <w:rPr>
          <w:rFonts w:asciiTheme="minorHAnsi" w:hAnsiTheme="minorHAnsi"/>
          <w:lang w:val="pt-PT"/>
        </w:rPr>
        <w:t xml:space="preserve">Ao longo do desenvolvimento do trabalho, verificamos que até definirmos esta organização da resolução do problema, passamos por várias etapas de raciocínio e de estruturação de classes. Nesta segunda etapa, o problema envolveu </w:t>
      </w:r>
      <w:r>
        <w:rPr>
          <w:rFonts w:asciiTheme="minorHAnsi" w:hAnsiTheme="minorHAnsi"/>
          <w:lang w:val="pt-PT"/>
        </w:rPr>
        <w:t>reorganizar</w:t>
      </w:r>
      <w:r>
        <w:rPr>
          <w:rFonts w:asciiTheme="minorHAnsi" w:hAnsiTheme="minorHAnsi"/>
          <w:lang w:val="pt-PT"/>
        </w:rPr>
        <w:t xml:space="preserve"> as classes por camadas, neste caso </w:t>
      </w:r>
      <w:proofErr w:type="spellStart"/>
      <w:r>
        <w:rPr>
          <w:rFonts w:asciiTheme="minorHAnsi" w:hAnsiTheme="minorHAnsi"/>
          <w:lang w:val="pt-PT"/>
        </w:rPr>
        <w:t>NTier</w:t>
      </w:r>
      <w:proofErr w:type="spellEnd"/>
      <w:r>
        <w:rPr>
          <w:rFonts w:asciiTheme="minorHAnsi" w:hAnsiTheme="minorHAnsi"/>
          <w:lang w:val="pt-PT"/>
        </w:rPr>
        <w:t xml:space="preserve">, e corrigir discrepâncias em relação </w:t>
      </w:r>
      <w:r w:rsidR="0037215C">
        <w:rPr>
          <w:rFonts w:asciiTheme="minorHAnsi" w:hAnsiTheme="minorHAnsi"/>
          <w:lang w:val="pt-PT"/>
        </w:rPr>
        <w:t>às</w:t>
      </w:r>
      <w:r>
        <w:rPr>
          <w:rFonts w:asciiTheme="minorHAnsi" w:hAnsiTheme="minorHAnsi"/>
          <w:lang w:val="pt-PT"/>
        </w:rPr>
        <w:t xml:space="preserve"> normas CLS.</w:t>
      </w:r>
    </w:p>
    <w:p w14:paraId="2E609F25" w14:textId="00216F15" w:rsidR="00092E3B" w:rsidRPr="00092E3B" w:rsidRDefault="00826CE9" w:rsidP="00B57E6B">
      <w:pPr>
        <w:spacing w:before="0" w:line="240" w:lineRule="auto"/>
        <w:jc w:val="left"/>
        <w:rPr>
          <w:rFonts w:asciiTheme="minorHAnsi" w:hAnsiTheme="minorHAnsi" w:cstheme="majorHAnsi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5CCE3" wp14:editId="724EFD63">
                <wp:simplePos x="0" y="0"/>
                <wp:positionH relativeFrom="column">
                  <wp:posOffset>0</wp:posOffset>
                </wp:positionH>
                <wp:positionV relativeFrom="paragraph">
                  <wp:posOffset>1569720</wp:posOffset>
                </wp:positionV>
                <wp:extent cx="46018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EF716" w14:textId="30135083" w:rsidR="00826CE9" w:rsidRPr="007E5F6A" w:rsidRDefault="00826CE9" w:rsidP="00826CE9">
                            <w:pPr>
                              <w:pStyle w:val="Legenda"/>
                              <w:rPr>
                                <w:rFonts w:cs="font298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CCE3" id="Text Box 1" o:spid="_x0000_s1027" type="#_x0000_t202" style="position:absolute;margin-left:0;margin-top:123.6pt;width:362.3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" stroked="f">
                <v:textbox style="mso-fit-shape-to-text:t" inset="0,0,0,0">
                  <w:txbxContent>
                    <w:p w14:paraId="60FEF716" w14:textId="30135083" w:rsidR="00826CE9" w:rsidRPr="007E5F6A" w:rsidRDefault="00826CE9" w:rsidP="00826CE9">
                      <w:pPr>
                        <w:pStyle w:val="Legenda"/>
                        <w:rPr>
                          <w:rFonts w:cs="font298"/>
                          <w:noProof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B740A2" wp14:editId="039392AC">
                <wp:simplePos x="0" y="0"/>
                <wp:positionH relativeFrom="column">
                  <wp:posOffset>0</wp:posOffset>
                </wp:positionH>
                <wp:positionV relativeFrom="paragraph">
                  <wp:posOffset>1569720</wp:posOffset>
                </wp:positionV>
                <wp:extent cx="460184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EA373" w14:textId="5371322F" w:rsidR="00826CE9" w:rsidRPr="00947B70" w:rsidRDefault="00826CE9" w:rsidP="00826CE9">
                            <w:pPr>
                              <w:pStyle w:val="Legenda"/>
                              <w:jc w:val="left"/>
                              <w:rPr>
                                <w:rFonts w:cs="font298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40A2" id="Text Box 2" o:spid="_x0000_s1028" type="#_x0000_t202" style="position:absolute;margin-left:0;margin-top:123.6pt;width:362.3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9HLQIAAGQEAAAOAAAAZHJzL2Uyb0RvYy54bWysVMFu2zAMvQ/YPwi6L06yNii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" stroked="f">
                <v:textbox style="mso-fit-shape-to-text:t" inset="0,0,0,0">
                  <w:txbxContent>
                    <w:p w14:paraId="260EA373" w14:textId="5371322F" w:rsidR="00826CE9" w:rsidRPr="00947B70" w:rsidRDefault="00826CE9" w:rsidP="00826CE9">
                      <w:pPr>
                        <w:pStyle w:val="Legenda"/>
                        <w:jc w:val="left"/>
                        <w:rPr>
                          <w:rFonts w:cs="font298"/>
                          <w:noProof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92E3B" w:rsidRPr="00092E3B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94806" w14:textId="77777777" w:rsidR="00347E5C" w:rsidRDefault="00347E5C">
      <w:pPr>
        <w:spacing w:line="240" w:lineRule="auto"/>
      </w:pPr>
      <w:r>
        <w:separator/>
      </w:r>
    </w:p>
  </w:endnote>
  <w:endnote w:type="continuationSeparator" w:id="0">
    <w:p w14:paraId="77E14023" w14:textId="77777777" w:rsidR="00347E5C" w:rsidRDefault="00347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00FA0889" w14:textId="77777777" w:rsidTr="616CF8B5">
      <w:tc>
        <w:tcPr>
          <w:tcW w:w="2948" w:type="dxa"/>
        </w:tcPr>
        <w:p w14:paraId="0E8F7FFB" w14:textId="606A0EDC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7090D75C" w14:textId="1983B8B0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3C1F72EA" w14:textId="5174A37C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079B6B39" w14:textId="46BF9717" w:rsidR="616CF8B5" w:rsidRDefault="616CF8B5" w:rsidP="616CF8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160F172E" w14:textId="77777777" w:rsidTr="616CF8B5">
      <w:tc>
        <w:tcPr>
          <w:tcW w:w="2948" w:type="dxa"/>
        </w:tcPr>
        <w:p w14:paraId="54DEDC12" w14:textId="3F8D22FB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2ED2D9CF" w14:textId="492EFF24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7E27BB65" w14:textId="4A36EA64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66F255BE" w14:textId="21BE106B" w:rsidR="616CF8B5" w:rsidRDefault="616CF8B5" w:rsidP="616CF8B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0AC96E24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</w:p>
  <w:p w14:paraId="301FE295" w14:textId="77777777" w:rsidR="003D1248" w:rsidRDefault="003D1248" w:rsidP="003D1248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36342DAF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</w:p>
  <w:p w14:paraId="1C39F86E" w14:textId="77777777" w:rsidR="003D1248" w:rsidRDefault="003D1248" w:rsidP="003D1248">
    <w:pPr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4417D0B9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9B5475">
      <w:rPr>
        <w:color w:val="17365D"/>
        <w:sz w:val="20"/>
        <w:lang w:val="pt-PT"/>
      </w:rPr>
      <w:t>LP2: Trabalho Prático 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3B840226" w:rsidR="003D1248" w:rsidRPr="00E00A00" w:rsidRDefault="009B5475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71D94307" w:rsidR="003D1248" w:rsidRPr="009E0378" w:rsidRDefault="003D1248" w:rsidP="009E0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0F3CD" w14:textId="77777777" w:rsidR="00347E5C" w:rsidRDefault="00347E5C">
      <w:pPr>
        <w:spacing w:line="240" w:lineRule="auto"/>
      </w:pPr>
      <w:r>
        <w:separator/>
      </w:r>
    </w:p>
  </w:footnote>
  <w:footnote w:type="continuationSeparator" w:id="0">
    <w:p w14:paraId="1F7E7213" w14:textId="77777777" w:rsidR="00347E5C" w:rsidRDefault="00347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46D99609" w14:textId="77777777" w:rsidTr="616CF8B5">
      <w:tc>
        <w:tcPr>
          <w:tcW w:w="2948" w:type="dxa"/>
        </w:tcPr>
        <w:p w14:paraId="7A8510BF" w14:textId="10168859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6B3F9EA1" w14:textId="1257BAA5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0FBFE457" w14:textId="40B1C2F4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333D1F01" w14:textId="6F2E255E" w:rsidR="616CF8B5" w:rsidRDefault="616CF8B5" w:rsidP="616CF8B5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44D9B52D" w14:textId="77777777" w:rsidTr="616CF8B5">
      <w:tc>
        <w:tcPr>
          <w:tcW w:w="2948" w:type="dxa"/>
        </w:tcPr>
        <w:p w14:paraId="29EF61A1" w14:textId="65F8F811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0530F494" w14:textId="1C925E62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186EA0E6" w14:textId="7128D43E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27901EA2" w14:textId="4EA498DE" w:rsidR="616CF8B5" w:rsidRDefault="616CF8B5" w:rsidP="616CF8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55435EFC" w14:textId="77777777" w:rsidTr="616CF8B5">
      <w:tc>
        <w:tcPr>
          <w:tcW w:w="2948" w:type="dxa"/>
        </w:tcPr>
        <w:p w14:paraId="02D3982E" w14:textId="5216700B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08EF4F1F" w14:textId="63FE777E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1E9329C8" w14:textId="35D77B6C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742ABEDA" w14:textId="4B6CD128" w:rsidR="616CF8B5" w:rsidRDefault="616CF8B5" w:rsidP="616CF8B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624312AA" w14:textId="77777777" w:rsidTr="616CF8B5">
      <w:tc>
        <w:tcPr>
          <w:tcW w:w="2948" w:type="dxa"/>
        </w:tcPr>
        <w:p w14:paraId="5B64337F" w14:textId="6C1409AA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0A049BED" w14:textId="4D85C3B0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60A97A05" w14:textId="563F1034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69647A15" w14:textId="15394E94" w:rsidR="616CF8B5" w:rsidRDefault="616CF8B5" w:rsidP="616CF8B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3E17ACBB" w14:textId="77777777" w:rsidTr="616CF8B5">
      <w:tc>
        <w:tcPr>
          <w:tcW w:w="2948" w:type="dxa"/>
        </w:tcPr>
        <w:p w14:paraId="2253ACD4" w14:textId="1AF93D0E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24652393" w14:textId="6A3CA474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3226CAA4" w14:textId="25653D3B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708993DB" w14:textId="0EE7038D" w:rsidR="616CF8B5" w:rsidRDefault="616CF8B5" w:rsidP="616CF8B5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8"/>
      <w:gridCol w:w="2948"/>
      <w:gridCol w:w="2948"/>
    </w:tblGrid>
    <w:tr w:rsidR="616CF8B5" w14:paraId="03CE22FB" w14:textId="77777777" w:rsidTr="616CF8B5">
      <w:tc>
        <w:tcPr>
          <w:tcW w:w="2948" w:type="dxa"/>
        </w:tcPr>
        <w:p w14:paraId="3C7A3601" w14:textId="010AB27E" w:rsidR="616CF8B5" w:rsidRDefault="616CF8B5" w:rsidP="616CF8B5">
          <w:pPr>
            <w:pStyle w:val="Cabealho"/>
            <w:ind w:left="-115"/>
            <w:jc w:val="left"/>
          </w:pPr>
        </w:p>
      </w:tc>
      <w:tc>
        <w:tcPr>
          <w:tcW w:w="2948" w:type="dxa"/>
        </w:tcPr>
        <w:p w14:paraId="786504C0" w14:textId="267EE4F1" w:rsidR="616CF8B5" w:rsidRDefault="616CF8B5" w:rsidP="616CF8B5">
          <w:pPr>
            <w:pStyle w:val="Cabealho"/>
            <w:jc w:val="center"/>
          </w:pPr>
        </w:p>
      </w:tc>
      <w:tc>
        <w:tcPr>
          <w:tcW w:w="2948" w:type="dxa"/>
        </w:tcPr>
        <w:p w14:paraId="7189D84F" w14:textId="7B1E48F5" w:rsidR="616CF8B5" w:rsidRDefault="616CF8B5" w:rsidP="616CF8B5">
          <w:pPr>
            <w:pStyle w:val="Cabealho"/>
            <w:ind w:right="-115"/>
            <w:jc w:val="right"/>
          </w:pPr>
        </w:p>
      </w:tc>
    </w:tr>
  </w:tbl>
  <w:p w14:paraId="5DDFC1A5" w14:textId="314F7C31" w:rsidR="616CF8B5" w:rsidRDefault="616CF8B5" w:rsidP="616CF8B5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35EA7D46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35E8987F" w:rsidR="003D1248" w:rsidRPr="005933EA" w:rsidRDefault="00E00A00" w:rsidP="00E604C6">
    <w:pPr>
      <w:jc w:val="right"/>
      <w:rPr>
        <w:color w:val="17365D"/>
        <w:sz w:val="20"/>
        <w:u w:val="single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5B3020"/>
    <w:multiLevelType w:val="hybridMultilevel"/>
    <w:tmpl w:val="0C5EF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360D3"/>
    <w:multiLevelType w:val="hybridMultilevel"/>
    <w:tmpl w:val="729671D2"/>
    <w:lvl w:ilvl="0" w:tplc="26E8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48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09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0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C3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AA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0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40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88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5823"/>
    <w:multiLevelType w:val="multilevel"/>
    <w:tmpl w:val="E526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243D6"/>
    <w:multiLevelType w:val="hybridMultilevel"/>
    <w:tmpl w:val="5B60F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D3B497A"/>
    <w:multiLevelType w:val="hybridMultilevel"/>
    <w:tmpl w:val="24AAE4D0"/>
    <w:lvl w:ilvl="0" w:tplc="80D4C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CF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8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4A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4C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A4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CA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6B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ED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  <w:num w:numId="12">
    <w:abstractNumId w:val="9"/>
    <w:lvlOverride w:ilvl="0">
      <w:startOverride w:val="4"/>
    </w:lvlOverride>
  </w:num>
  <w:num w:numId="13">
    <w:abstractNumId w:val="9"/>
    <w:lvlOverride w:ilvl="0">
      <w:startOverride w:val="3"/>
    </w:lvlOverride>
  </w:num>
  <w:num w:numId="14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92E3B"/>
    <w:rsid w:val="000B388A"/>
    <w:rsid w:val="000D7293"/>
    <w:rsid w:val="00125020"/>
    <w:rsid w:val="001A7A2B"/>
    <w:rsid w:val="001C7A1B"/>
    <w:rsid w:val="00224024"/>
    <w:rsid w:val="00226ED8"/>
    <w:rsid w:val="00285501"/>
    <w:rsid w:val="002C55AC"/>
    <w:rsid w:val="002E3DB1"/>
    <w:rsid w:val="002F46F2"/>
    <w:rsid w:val="002F68C6"/>
    <w:rsid w:val="00337C35"/>
    <w:rsid w:val="00347E5C"/>
    <w:rsid w:val="00353992"/>
    <w:rsid w:val="0037215C"/>
    <w:rsid w:val="00373CAD"/>
    <w:rsid w:val="003A170E"/>
    <w:rsid w:val="003A5CCC"/>
    <w:rsid w:val="003B0537"/>
    <w:rsid w:val="003B7903"/>
    <w:rsid w:val="003D1248"/>
    <w:rsid w:val="00422179"/>
    <w:rsid w:val="00435407"/>
    <w:rsid w:val="00436FA6"/>
    <w:rsid w:val="004A7EC7"/>
    <w:rsid w:val="00535585"/>
    <w:rsid w:val="005933EA"/>
    <w:rsid w:val="005A236D"/>
    <w:rsid w:val="00621534"/>
    <w:rsid w:val="00623550"/>
    <w:rsid w:val="00646A68"/>
    <w:rsid w:val="006A0F1E"/>
    <w:rsid w:val="006B2685"/>
    <w:rsid w:val="006B2DE1"/>
    <w:rsid w:val="007A0F91"/>
    <w:rsid w:val="007A251A"/>
    <w:rsid w:val="007C7F01"/>
    <w:rsid w:val="0081438E"/>
    <w:rsid w:val="00826CE9"/>
    <w:rsid w:val="00835CF6"/>
    <w:rsid w:val="008418F5"/>
    <w:rsid w:val="00895DED"/>
    <w:rsid w:val="0089DB05"/>
    <w:rsid w:val="008A312A"/>
    <w:rsid w:val="008C0358"/>
    <w:rsid w:val="009B5475"/>
    <w:rsid w:val="009E0378"/>
    <w:rsid w:val="00A03F3D"/>
    <w:rsid w:val="00A357DF"/>
    <w:rsid w:val="00A76C97"/>
    <w:rsid w:val="00A83F79"/>
    <w:rsid w:val="00AA33D1"/>
    <w:rsid w:val="00AA4FC6"/>
    <w:rsid w:val="00AB0A26"/>
    <w:rsid w:val="00B212FD"/>
    <w:rsid w:val="00B537E7"/>
    <w:rsid w:val="00B57E6B"/>
    <w:rsid w:val="00BB3DFA"/>
    <w:rsid w:val="00C46D78"/>
    <w:rsid w:val="00C82BCF"/>
    <w:rsid w:val="00D1566B"/>
    <w:rsid w:val="00D16BFC"/>
    <w:rsid w:val="00D51887"/>
    <w:rsid w:val="00DA6033"/>
    <w:rsid w:val="00DF6118"/>
    <w:rsid w:val="00E00A00"/>
    <w:rsid w:val="00E245FE"/>
    <w:rsid w:val="00E40318"/>
    <w:rsid w:val="00E440A4"/>
    <w:rsid w:val="00E604C6"/>
    <w:rsid w:val="00EC0422"/>
    <w:rsid w:val="00ED26E1"/>
    <w:rsid w:val="00EF135F"/>
    <w:rsid w:val="00F704E9"/>
    <w:rsid w:val="00F92698"/>
    <w:rsid w:val="00F968DF"/>
    <w:rsid w:val="00FB343A"/>
    <w:rsid w:val="00FD48C4"/>
    <w:rsid w:val="00FE3248"/>
    <w:rsid w:val="01D61A3B"/>
    <w:rsid w:val="034D08B3"/>
    <w:rsid w:val="039A5B6E"/>
    <w:rsid w:val="03D3CAC3"/>
    <w:rsid w:val="041C3C9B"/>
    <w:rsid w:val="04317381"/>
    <w:rsid w:val="0606DE0D"/>
    <w:rsid w:val="084E23DE"/>
    <w:rsid w:val="086A19EE"/>
    <w:rsid w:val="0911486C"/>
    <w:rsid w:val="0990BD82"/>
    <w:rsid w:val="0A6212ED"/>
    <w:rsid w:val="0CBB90C2"/>
    <w:rsid w:val="0CE18DE9"/>
    <w:rsid w:val="0D8505B3"/>
    <w:rsid w:val="0DD4F262"/>
    <w:rsid w:val="0E091668"/>
    <w:rsid w:val="0EDD30C2"/>
    <w:rsid w:val="0FD0EB14"/>
    <w:rsid w:val="108027C2"/>
    <w:rsid w:val="15BDDEC4"/>
    <w:rsid w:val="169DC3B4"/>
    <w:rsid w:val="17F89EC7"/>
    <w:rsid w:val="188CB5BD"/>
    <w:rsid w:val="1C0CB205"/>
    <w:rsid w:val="1C728AF9"/>
    <w:rsid w:val="1DD498CD"/>
    <w:rsid w:val="207CBEF1"/>
    <w:rsid w:val="208D1F32"/>
    <w:rsid w:val="21AB5E7F"/>
    <w:rsid w:val="2219C2FE"/>
    <w:rsid w:val="252D5980"/>
    <w:rsid w:val="2655C61C"/>
    <w:rsid w:val="271CE4D7"/>
    <w:rsid w:val="279F79CB"/>
    <w:rsid w:val="2871FFD6"/>
    <w:rsid w:val="2A885224"/>
    <w:rsid w:val="2B30294F"/>
    <w:rsid w:val="2C623CFD"/>
    <w:rsid w:val="2D09E5DF"/>
    <w:rsid w:val="2EC5EDD8"/>
    <w:rsid w:val="30C7EB2F"/>
    <w:rsid w:val="3411CFD7"/>
    <w:rsid w:val="36077C9A"/>
    <w:rsid w:val="36D8FEB2"/>
    <w:rsid w:val="3A58C9C1"/>
    <w:rsid w:val="3E460296"/>
    <w:rsid w:val="3F7F7A9A"/>
    <w:rsid w:val="403E820E"/>
    <w:rsid w:val="40BBB337"/>
    <w:rsid w:val="4184121B"/>
    <w:rsid w:val="42617D58"/>
    <w:rsid w:val="4271C532"/>
    <w:rsid w:val="4858838F"/>
    <w:rsid w:val="48A49CAB"/>
    <w:rsid w:val="4AC742A4"/>
    <w:rsid w:val="4B393D39"/>
    <w:rsid w:val="50BD9F4B"/>
    <w:rsid w:val="50CCEDF5"/>
    <w:rsid w:val="537D29DC"/>
    <w:rsid w:val="5491BD34"/>
    <w:rsid w:val="554FE5E4"/>
    <w:rsid w:val="55923EB4"/>
    <w:rsid w:val="56E1134C"/>
    <w:rsid w:val="5923797B"/>
    <w:rsid w:val="596BC997"/>
    <w:rsid w:val="59F55EFE"/>
    <w:rsid w:val="5AF2A063"/>
    <w:rsid w:val="5C91C1FA"/>
    <w:rsid w:val="5D1ED76C"/>
    <w:rsid w:val="5D2823CC"/>
    <w:rsid w:val="5E2CAD38"/>
    <w:rsid w:val="5FF5CAA9"/>
    <w:rsid w:val="600F9396"/>
    <w:rsid w:val="60345F2C"/>
    <w:rsid w:val="60C0C516"/>
    <w:rsid w:val="61651464"/>
    <w:rsid w:val="616CF8B5"/>
    <w:rsid w:val="62640ED0"/>
    <w:rsid w:val="636C8D9E"/>
    <w:rsid w:val="63D90CA7"/>
    <w:rsid w:val="6453FAE3"/>
    <w:rsid w:val="64650770"/>
    <w:rsid w:val="669FD329"/>
    <w:rsid w:val="671893BC"/>
    <w:rsid w:val="68BB9AB0"/>
    <w:rsid w:val="68F184C9"/>
    <w:rsid w:val="69387016"/>
    <w:rsid w:val="6A6C4ABD"/>
    <w:rsid w:val="6D0A1D15"/>
    <w:rsid w:val="6E568280"/>
    <w:rsid w:val="6E6E8307"/>
    <w:rsid w:val="6E8ACF7C"/>
    <w:rsid w:val="6F16EE40"/>
    <w:rsid w:val="6FC69391"/>
    <w:rsid w:val="74DD7D28"/>
    <w:rsid w:val="764791F8"/>
    <w:rsid w:val="76B6DB63"/>
    <w:rsid w:val="782DA1E4"/>
    <w:rsid w:val="786248BE"/>
    <w:rsid w:val="7AAEEFC0"/>
    <w:rsid w:val="7D13C79A"/>
    <w:rsid w:val="7E54C8BD"/>
    <w:rsid w:val="7F93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7"/>
      </w:numPr>
      <w:spacing w:before="3000" w:after="600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7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7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7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7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1C7A1B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bidi="ar-SA"/>
    </w:rPr>
  </w:style>
  <w:style w:type="table" w:styleId="TabelacomGrelha">
    <w:name w:val="Table Grid"/>
    <w:basedOn w:val="Tabelanormal"/>
    <w:uiPriority w:val="59"/>
    <w:rsid w:val="00621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yperlink" Target="https://github.com/AndreFelicidade/18861_19544-_LP2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ritaf\Downloads\Template%20relat&#243;rio%20LP2%20(1)%20(1).docx" TargetMode="External"/><Relationship Id="rId23" Type="http://schemas.openxmlformats.org/officeDocument/2006/relationships/header" Target="header8.xm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image" Target="media/image4.png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930E0-DF91-44F0-837C-ECE1CC1D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1024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André Felicidade</cp:lastModifiedBy>
  <cp:revision>19</cp:revision>
  <cp:lastPrinted>1901-01-01T00:36:00Z</cp:lastPrinted>
  <dcterms:created xsi:type="dcterms:W3CDTF">2020-04-26T17:59:00Z</dcterms:created>
  <dcterms:modified xsi:type="dcterms:W3CDTF">2020-05-26T15:11:00Z</dcterms:modified>
</cp:coreProperties>
</file>